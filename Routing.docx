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EACB0" w14:textId="09E126B4" w:rsidR="0034247A" w:rsidRDefault="0034247A" w:rsidP="0034247A">
      <w:pPr>
        <w:ind w:firstLine="709"/>
        <w:jc w:val="both"/>
        <w:rPr>
          <w:rFonts w:ascii="Algerian" w:hAnsi="Algerian"/>
          <w:sz w:val="96"/>
          <w:szCs w:val="96"/>
          <w:u w:val="single"/>
        </w:rPr>
      </w:pPr>
      <w:r>
        <w:rPr>
          <w:rFonts w:ascii="Algerian" w:hAnsi="Algerian"/>
          <w:sz w:val="96"/>
          <w:szCs w:val="96"/>
        </w:rPr>
        <w:t xml:space="preserve"> </w:t>
      </w:r>
    </w:p>
    <w:p w14:paraId="56D3DF23" w14:textId="77777777" w:rsidR="0034247A" w:rsidRDefault="0034247A" w:rsidP="0034247A">
      <w:pPr>
        <w:pStyle w:val="NoSpacing"/>
        <w:rPr>
          <w:lang w:val="en-US"/>
        </w:rPr>
      </w:pPr>
    </w:p>
    <w:p w14:paraId="19241DA8" w14:textId="77777777" w:rsidR="0034247A" w:rsidRDefault="0034247A" w:rsidP="0034247A">
      <w:pPr>
        <w:pStyle w:val="NoSpacing"/>
        <w:rPr>
          <w:lang w:val="en-US"/>
        </w:rPr>
      </w:pPr>
    </w:p>
    <w:p w14:paraId="5A1D942B" w14:textId="77777777" w:rsidR="007C4434" w:rsidRDefault="007C4434" w:rsidP="007C4434">
      <w:pPr>
        <w:rPr>
          <w:rFonts w:ascii="Times New Roman" w:hAnsi="Times New Roman"/>
          <w:b/>
          <w:bCs/>
          <w:kern w:val="2"/>
          <w:sz w:val="40"/>
          <w:szCs w:val="40"/>
          <w14:ligatures w14:val="standardContextual"/>
        </w:rPr>
      </w:pPr>
      <w:r w:rsidRPr="007C4434">
        <w:rPr>
          <w:rFonts w:ascii="Times New Roman" w:hAnsi="Times New Roman"/>
          <w:b/>
          <w:bCs/>
          <w:kern w:val="2"/>
          <w:sz w:val="40"/>
          <w:szCs w:val="40"/>
          <w14:ligatures w14:val="standardContextual"/>
        </w:rPr>
        <w:t xml:space="preserve">React – Advance React – Styling, Routing React-Styling </w:t>
      </w:r>
    </w:p>
    <w:p w14:paraId="52470D76" w14:textId="77777777" w:rsidR="007C4434" w:rsidRDefault="007C4434" w:rsidP="007C4434">
      <w:pPr>
        <w:rPr>
          <w:rFonts w:ascii="Times New Roman" w:hAnsi="Times New Roman"/>
          <w:b/>
          <w:bCs/>
          <w:kern w:val="2"/>
          <w:sz w:val="40"/>
          <w:szCs w:val="40"/>
          <w14:ligatures w14:val="standardContextual"/>
        </w:rPr>
      </w:pPr>
      <w:r w:rsidRPr="007C4434">
        <w:rPr>
          <w:rFonts w:ascii="Times New Roman" w:hAnsi="Times New Roman"/>
          <w:b/>
          <w:bCs/>
          <w:kern w:val="2"/>
          <w:sz w:val="40"/>
          <w:szCs w:val="40"/>
          <w14:ligatures w14:val="standardContextual"/>
        </w:rPr>
        <w:t xml:space="preserve">Question 1: How do you apply inline styles dynamically in React based on props or state? </w:t>
      </w:r>
    </w:p>
    <w:p w14:paraId="3E78726F" w14:textId="77777777" w:rsidR="007C4434" w:rsidRDefault="007C4434" w:rsidP="007C4434">
      <w:pPr>
        <w:rPr>
          <w:rFonts w:ascii="Times New Roman" w:hAnsi="Times New Roman"/>
          <w:b/>
          <w:bCs/>
          <w:kern w:val="2"/>
          <w:sz w:val="40"/>
          <w:szCs w:val="40"/>
          <w14:ligatures w14:val="standardContextual"/>
        </w:rPr>
      </w:pPr>
      <w:r w:rsidRPr="007C4434">
        <w:rPr>
          <w:rFonts w:ascii="Times New Roman" w:hAnsi="Times New Roman"/>
          <w:b/>
          <w:bCs/>
          <w:kern w:val="2"/>
          <w:sz w:val="40"/>
          <w:szCs w:val="40"/>
          <w14:ligatures w14:val="standardContextual"/>
        </w:rPr>
        <w:t xml:space="preserve">Ans. </w:t>
      </w:r>
    </w:p>
    <w:p w14:paraId="5DC135D9" w14:textId="77777777" w:rsidR="007C4434" w:rsidRDefault="007C4434" w:rsidP="007C4434">
      <w:pPr>
        <w:rPr>
          <w:rFonts w:ascii="Times New Roman" w:hAnsi="Times New Roman"/>
          <w:kern w:val="2"/>
          <w:sz w:val="36"/>
          <w:szCs w:val="36"/>
          <w14:ligatures w14:val="standardContextual"/>
        </w:rPr>
      </w:pPr>
      <w:r w:rsidRPr="007C4434">
        <w:rPr>
          <w:rFonts w:ascii="Times New Roman" w:hAnsi="Times New Roman"/>
          <w:kern w:val="2"/>
          <w:sz w:val="36"/>
          <w:szCs w:val="36"/>
          <w14:ligatures w14:val="standardContextual"/>
        </w:rPr>
        <w:t xml:space="preserve">inline styles dynamically by using the style attribute and providing an object where the keys are camelCase versions of the CSS properties. </w:t>
      </w:r>
    </w:p>
    <w:p w14:paraId="7CC2FBD2" w14:textId="77777777" w:rsidR="007C4434" w:rsidRPr="007C4434" w:rsidRDefault="007C4434" w:rsidP="007C4434">
      <w:pPr>
        <w:rPr>
          <w:rFonts w:ascii="Times New Roman" w:hAnsi="Times New Roman"/>
          <w:kern w:val="2"/>
          <w:sz w:val="36"/>
          <w:szCs w:val="36"/>
          <w14:ligatures w14:val="standardContextual"/>
        </w:rPr>
      </w:pPr>
    </w:p>
    <w:p w14:paraId="678CED3B" w14:textId="2DCAF261" w:rsidR="007C4434" w:rsidRPr="007C4434" w:rsidRDefault="007C4434" w:rsidP="007C4434">
      <w:pPr>
        <w:rPr>
          <w:rFonts w:ascii="Times New Roman" w:hAnsi="Times New Roman"/>
          <w:kern w:val="2"/>
          <w:sz w:val="36"/>
          <w:szCs w:val="36"/>
          <w14:ligatures w14:val="standardContextual"/>
        </w:rPr>
      </w:pPr>
      <w:r w:rsidRPr="007C4434">
        <w:rPr>
          <w:rFonts w:ascii="Times New Roman" w:hAnsi="Times New Roman"/>
          <w:kern w:val="2"/>
          <w:sz w:val="36"/>
          <w:szCs w:val="36"/>
          <w14:ligatures w14:val="standardContextual"/>
        </w:rPr>
        <w:t xml:space="preserve">const style = </w:t>
      </w:r>
      <w:proofErr w:type="gramStart"/>
      <w:r w:rsidRPr="007C4434">
        <w:rPr>
          <w:rFonts w:ascii="Times New Roman" w:hAnsi="Times New Roman"/>
          <w:kern w:val="2"/>
          <w:sz w:val="36"/>
          <w:szCs w:val="36"/>
          <w14:ligatures w14:val="standardContextual"/>
        </w:rPr>
        <w:t xml:space="preserve">{ </w:t>
      </w:r>
      <w:proofErr w:type="spellStart"/>
      <w:r w:rsidRPr="007C4434">
        <w:rPr>
          <w:rFonts w:ascii="Times New Roman" w:hAnsi="Times New Roman"/>
          <w:kern w:val="2"/>
          <w:sz w:val="36"/>
          <w:szCs w:val="36"/>
          <w14:ligatures w14:val="standardContextual"/>
        </w:rPr>
        <w:t>backgroundColor</w:t>
      </w:r>
      <w:proofErr w:type="spellEnd"/>
      <w:proofErr w:type="gramEnd"/>
      <w:r w:rsidRPr="007C4434">
        <w:rPr>
          <w:rFonts w:ascii="Times New Roman" w:hAnsi="Times New Roman"/>
          <w:kern w:val="2"/>
          <w:sz w:val="36"/>
          <w:szCs w:val="36"/>
          <w14:ligatures w14:val="standardContextual"/>
        </w:rPr>
        <w:t xml:space="preserve">: </w:t>
      </w:r>
      <w:proofErr w:type="spellStart"/>
      <w:r w:rsidRPr="007C4434">
        <w:rPr>
          <w:rFonts w:ascii="Times New Roman" w:hAnsi="Times New Roman"/>
          <w:kern w:val="2"/>
          <w:sz w:val="36"/>
          <w:szCs w:val="36"/>
          <w14:ligatures w14:val="standardContextual"/>
        </w:rPr>
        <w:t>isActive</w:t>
      </w:r>
      <w:proofErr w:type="spellEnd"/>
      <w:r w:rsidRPr="007C4434">
        <w:rPr>
          <w:rFonts w:ascii="Times New Roman" w:hAnsi="Times New Roman"/>
          <w:kern w:val="2"/>
          <w:sz w:val="36"/>
          <w:szCs w:val="36"/>
          <w14:ligatures w14:val="standardContextual"/>
        </w:rPr>
        <w:t xml:space="preserve"> ? 'green</w:t>
      </w:r>
      <w:proofErr w:type="gramStart"/>
      <w:r w:rsidRPr="007C4434">
        <w:rPr>
          <w:rFonts w:ascii="Times New Roman" w:hAnsi="Times New Roman"/>
          <w:kern w:val="2"/>
          <w:sz w:val="36"/>
          <w:szCs w:val="36"/>
          <w14:ligatures w14:val="standardContextual"/>
        </w:rPr>
        <w:t>' :</w:t>
      </w:r>
      <w:proofErr w:type="gramEnd"/>
      <w:r w:rsidRPr="007C4434">
        <w:rPr>
          <w:rFonts w:ascii="Times New Roman" w:hAnsi="Times New Roman"/>
          <w:kern w:val="2"/>
          <w:sz w:val="36"/>
          <w:szCs w:val="36"/>
          <w14:ligatures w14:val="standardContextual"/>
        </w:rPr>
        <w:t xml:space="preserve"> 'red', }; </w:t>
      </w:r>
    </w:p>
    <w:p w14:paraId="2475E4A6" w14:textId="5EC9E2B5" w:rsidR="007C4434" w:rsidRDefault="007C4434" w:rsidP="007C4434">
      <w:pPr>
        <w:rPr>
          <w:rFonts w:ascii="Times New Roman" w:hAnsi="Times New Roman"/>
          <w:kern w:val="2"/>
          <w:sz w:val="36"/>
          <w:szCs w:val="36"/>
          <w14:ligatures w14:val="standardContextual"/>
        </w:rPr>
      </w:pPr>
    </w:p>
    <w:p w14:paraId="28D2BD70" w14:textId="77777777" w:rsidR="007C4434" w:rsidRPr="007C4434" w:rsidRDefault="007C4434" w:rsidP="007C4434">
      <w:pPr>
        <w:rPr>
          <w:rFonts w:ascii="Times New Roman" w:hAnsi="Times New Roman"/>
          <w:kern w:val="2"/>
          <w:sz w:val="36"/>
          <w:szCs w:val="36"/>
          <w14:ligatures w14:val="standardContextual"/>
        </w:rPr>
      </w:pPr>
    </w:p>
    <w:p w14:paraId="4132A1E2" w14:textId="7D7D0594" w:rsidR="007C4434" w:rsidRDefault="007C4434" w:rsidP="007C4434">
      <w:pPr>
        <w:rPr>
          <w:rFonts w:ascii="Times New Roman" w:hAnsi="Times New Roman"/>
          <w:b/>
          <w:bCs/>
          <w:kern w:val="2"/>
          <w:sz w:val="40"/>
          <w:szCs w:val="40"/>
          <w14:ligatures w14:val="standardContextual"/>
        </w:rPr>
      </w:pPr>
      <w:r w:rsidRPr="007C4434">
        <w:rPr>
          <w:rFonts w:ascii="Times New Roman" w:hAnsi="Times New Roman"/>
          <w:b/>
          <w:bCs/>
          <w:kern w:val="2"/>
          <w:sz w:val="40"/>
          <w:szCs w:val="40"/>
          <w14:ligatures w14:val="standardContextual"/>
        </w:rPr>
        <w:t xml:space="preserve">Question </w:t>
      </w:r>
      <w:proofErr w:type="gramStart"/>
      <w:r w:rsidRPr="007C4434">
        <w:rPr>
          <w:rFonts w:ascii="Times New Roman" w:hAnsi="Times New Roman"/>
          <w:b/>
          <w:bCs/>
          <w:kern w:val="2"/>
          <w:sz w:val="40"/>
          <w:szCs w:val="40"/>
          <w14:ligatures w14:val="standardContextual"/>
        </w:rPr>
        <w:t>2 :</w:t>
      </w:r>
      <w:proofErr w:type="gramEnd"/>
      <w:r w:rsidRPr="007C4434">
        <w:rPr>
          <w:rFonts w:ascii="Times New Roman" w:hAnsi="Times New Roman"/>
          <w:b/>
          <w:bCs/>
          <w:kern w:val="2"/>
          <w:sz w:val="40"/>
          <w:szCs w:val="40"/>
          <w14:ligatures w14:val="standardContextual"/>
        </w:rPr>
        <w:t xml:space="preserve"> Can you use both inline and external styles together in a React component? </w:t>
      </w:r>
    </w:p>
    <w:p w14:paraId="1ABA35AF" w14:textId="77777777" w:rsidR="007C4434" w:rsidRDefault="007C4434" w:rsidP="007C4434">
      <w:pPr>
        <w:rPr>
          <w:rFonts w:ascii="Times New Roman" w:hAnsi="Times New Roman"/>
          <w:b/>
          <w:bCs/>
          <w:kern w:val="2"/>
          <w:sz w:val="40"/>
          <w:szCs w:val="40"/>
          <w14:ligatures w14:val="standardContextual"/>
        </w:rPr>
      </w:pPr>
      <w:r w:rsidRPr="007C4434">
        <w:rPr>
          <w:rFonts w:ascii="Times New Roman" w:hAnsi="Times New Roman"/>
          <w:b/>
          <w:bCs/>
          <w:kern w:val="2"/>
          <w:sz w:val="40"/>
          <w:szCs w:val="40"/>
          <w14:ligatures w14:val="standardContextual"/>
        </w:rPr>
        <w:t xml:space="preserve">Ans: </w:t>
      </w:r>
    </w:p>
    <w:p w14:paraId="3FE09874" w14:textId="77777777" w:rsidR="007C4434" w:rsidRPr="007C4434" w:rsidRDefault="007C4434" w:rsidP="007C4434">
      <w:pPr>
        <w:rPr>
          <w:rFonts w:ascii="Times New Roman" w:hAnsi="Times New Roman"/>
          <w:kern w:val="2"/>
          <w:sz w:val="36"/>
          <w:szCs w:val="36"/>
          <w14:ligatures w14:val="standardContextual"/>
        </w:rPr>
      </w:pPr>
      <w:r w:rsidRPr="007C4434">
        <w:rPr>
          <w:rFonts w:ascii="Times New Roman" w:hAnsi="Times New Roman"/>
          <w:kern w:val="2"/>
          <w:sz w:val="36"/>
          <w:szCs w:val="36"/>
          <w14:ligatures w14:val="standardContextual"/>
        </w:rPr>
        <w:t xml:space="preserve">Yes, you can use both inline and external styles together in a React component. import './App.css'; </w:t>
      </w:r>
    </w:p>
    <w:p w14:paraId="59D18394" w14:textId="74AA2F2C" w:rsidR="007C4434" w:rsidRPr="007C4434" w:rsidRDefault="007C4434" w:rsidP="007C4434">
      <w:pPr>
        <w:rPr>
          <w:rFonts w:ascii="Times New Roman" w:hAnsi="Times New Roman"/>
          <w:kern w:val="2"/>
          <w:sz w:val="36"/>
          <w:szCs w:val="36"/>
          <w14:ligatures w14:val="standardContextual"/>
        </w:rPr>
      </w:pPr>
      <w:r w:rsidRPr="007C4434">
        <w:rPr>
          <w:rFonts w:ascii="Times New Roman" w:hAnsi="Times New Roman"/>
          <w:kern w:val="2"/>
          <w:sz w:val="36"/>
          <w:szCs w:val="36"/>
          <w14:ligatures w14:val="standardContextual"/>
        </w:rPr>
        <w:t xml:space="preserve">const style = </w:t>
      </w:r>
      <w:proofErr w:type="gramStart"/>
      <w:r w:rsidRPr="007C4434">
        <w:rPr>
          <w:rFonts w:ascii="Times New Roman" w:hAnsi="Times New Roman"/>
          <w:kern w:val="2"/>
          <w:sz w:val="36"/>
          <w:szCs w:val="36"/>
          <w14:ligatures w14:val="standardContextual"/>
        </w:rPr>
        <w:t>{ color</w:t>
      </w:r>
      <w:proofErr w:type="gramEnd"/>
      <w:r w:rsidRPr="007C4434">
        <w:rPr>
          <w:rFonts w:ascii="Times New Roman" w:hAnsi="Times New Roman"/>
          <w:kern w:val="2"/>
          <w:sz w:val="36"/>
          <w:szCs w:val="36"/>
          <w14:ligatures w14:val="standardContextual"/>
        </w:rPr>
        <w:t xml:space="preserve">: 'blue' }; </w:t>
      </w:r>
    </w:p>
    <w:p w14:paraId="55B1A559" w14:textId="099EB8C7" w:rsidR="007C4434" w:rsidRPr="007C4434" w:rsidRDefault="007C4434" w:rsidP="007C4434">
      <w:pPr>
        <w:rPr>
          <w:rFonts w:ascii="Times New Roman" w:hAnsi="Times New Roman"/>
          <w:kern w:val="2"/>
          <w:sz w:val="36"/>
          <w:szCs w:val="36"/>
          <w14:ligatures w14:val="standardContextual"/>
        </w:rPr>
      </w:pPr>
    </w:p>
    <w:p w14:paraId="1A2E3547" w14:textId="77777777" w:rsidR="007C4434" w:rsidRPr="007C4434" w:rsidRDefault="007C4434" w:rsidP="007C4434">
      <w:pPr>
        <w:rPr>
          <w:rFonts w:ascii="Times New Roman" w:hAnsi="Times New Roman"/>
          <w:b/>
          <w:bCs/>
          <w:kern w:val="2"/>
          <w:sz w:val="36"/>
          <w:szCs w:val="36"/>
          <w14:ligatures w14:val="standardContextual"/>
        </w:rPr>
      </w:pPr>
      <w:r w:rsidRPr="007C4434">
        <w:rPr>
          <w:rFonts w:ascii="Times New Roman" w:hAnsi="Times New Roman"/>
          <w:b/>
          <w:bCs/>
          <w:kern w:val="2"/>
          <w:sz w:val="36"/>
          <w:szCs w:val="36"/>
          <w14:ligatures w14:val="standardContextual"/>
        </w:rPr>
        <w:t xml:space="preserve">React – routing </w:t>
      </w:r>
    </w:p>
    <w:p w14:paraId="20153E8B" w14:textId="77777777" w:rsidR="007C4434" w:rsidRPr="007C4434" w:rsidRDefault="007C4434" w:rsidP="007C4434">
      <w:pPr>
        <w:rPr>
          <w:rFonts w:ascii="Times New Roman" w:hAnsi="Times New Roman"/>
          <w:b/>
          <w:bCs/>
          <w:kern w:val="2"/>
          <w:sz w:val="40"/>
          <w:szCs w:val="40"/>
          <w14:ligatures w14:val="standardContextual"/>
        </w:rPr>
      </w:pPr>
      <w:r w:rsidRPr="007C4434">
        <w:rPr>
          <w:rFonts w:ascii="Times New Roman" w:hAnsi="Times New Roman"/>
          <w:b/>
          <w:bCs/>
          <w:kern w:val="2"/>
          <w:sz w:val="40"/>
          <w:szCs w:val="40"/>
          <w14:ligatures w14:val="standardContextual"/>
        </w:rPr>
        <w:t xml:space="preserve">Question </w:t>
      </w:r>
      <w:proofErr w:type="gramStart"/>
      <w:r w:rsidRPr="007C4434">
        <w:rPr>
          <w:rFonts w:ascii="Times New Roman" w:hAnsi="Times New Roman"/>
          <w:b/>
          <w:bCs/>
          <w:kern w:val="2"/>
          <w:sz w:val="40"/>
          <w:szCs w:val="40"/>
          <w14:ligatures w14:val="standardContextual"/>
        </w:rPr>
        <w:t>1 :</w:t>
      </w:r>
      <w:proofErr w:type="gramEnd"/>
      <w:r w:rsidRPr="007C4434">
        <w:rPr>
          <w:rFonts w:ascii="Times New Roman" w:hAnsi="Times New Roman"/>
          <w:b/>
          <w:bCs/>
          <w:kern w:val="2"/>
          <w:sz w:val="40"/>
          <w:szCs w:val="40"/>
          <w14:ligatures w14:val="standardContextual"/>
        </w:rPr>
        <w:t xml:space="preserve"> What is React Router? How does it handle routing in single-page applications? </w:t>
      </w:r>
    </w:p>
    <w:p w14:paraId="12CF5045" w14:textId="77777777" w:rsidR="007C4434" w:rsidRPr="007C4434" w:rsidRDefault="007C4434" w:rsidP="007C4434">
      <w:pPr>
        <w:rPr>
          <w:rFonts w:ascii="Times New Roman" w:hAnsi="Times New Roman"/>
          <w:b/>
          <w:bCs/>
          <w:kern w:val="2"/>
          <w:sz w:val="40"/>
          <w:szCs w:val="40"/>
          <w14:ligatures w14:val="standardContextual"/>
        </w:rPr>
      </w:pPr>
      <w:r w:rsidRPr="007C4434">
        <w:rPr>
          <w:rFonts w:ascii="Times New Roman" w:hAnsi="Times New Roman"/>
          <w:b/>
          <w:bCs/>
          <w:kern w:val="2"/>
          <w:sz w:val="40"/>
          <w:szCs w:val="40"/>
          <w14:ligatures w14:val="standardContextual"/>
        </w:rPr>
        <w:t xml:space="preserve">Ans. </w:t>
      </w:r>
    </w:p>
    <w:p w14:paraId="609E5A7E" w14:textId="77777777" w:rsidR="007C4434" w:rsidRPr="007C4434" w:rsidRDefault="007C4434" w:rsidP="007C4434">
      <w:pPr>
        <w:rPr>
          <w:rFonts w:ascii="Times New Roman" w:hAnsi="Times New Roman"/>
          <w:kern w:val="2"/>
          <w:sz w:val="36"/>
          <w:szCs w:val="36"/>
          <w14:ligatures w14:val="standardContextual"/>
        </w:rPr>
      </w:pPr>
      <w:r w:rsidRPr="007C4434">
        <w:rPr>
          <w:rFonts w:ascii="Times New Roman" w:hAnsi="Times New Roman"/>
          <w:kern w:val="2"/>
          <w:sz w:val="36"/>
          <w:szCs w:val="36"/>
          <w14:ligatures w14:val="standardContextual"/>
        </w:rPr>
        <w:t xml:space="preserve">React Router is a library for managing navigation and routing in React applications. It allows you to define routes to map URLs to specific components, enabling seamless transitions between pages without reloading the browser. Handle routing in single-page applications </w:t>
      </w:r>
      <w:proofErr w:type="gramStart"/>
      <w:r w:rsidRPr="007C4434">
        <w:rPr>
          <w:rFonts w:ascii="Times New Roman" w:hAnsi="Times New Roman"/>
          <w:kern w:val="2"/>
          <w:sz w:val="36"/>
          <w:szCs w:val="36"/>
          <w14:ligatures w14:val="standardContextual"/>
        </w:rPr>
        <w:t>In</w:t>
      </w:r>
      <w:proofErr w:type="gramEnd"/>
      <w:r w:rsidRPr="007C4434">
        <w:rPr>
          <w:rFonts w:ascii="Times New Roman" w:hAnsi="Times New Roman"/>
          <w:kern w:val="2"/>
          <w:sz w:val="36"/>
          <w:szCs w:val="36"/>
          <w14:ligatures w14:val="standardContextual"/>
        </w:rPr>
        <w:t xml:space="preserve"> single-page applications (SPAs), React Router handles routing by using the History API and JavaScript </w:t>
      </w:r>
      <w:r w:rsidRPr="007C4434">
        <w:rPr>
          <w:rFonts w:ascii="Times New Roman" w:hAnsi="Times New Roman"/>
          <w:kern w:val="2"/>
          <w:sz w:val="36"/>
          <w:szCs w:val="36"/>
          <w14:ligatures w14:val="standardContextual"/>
        </w:rPr>
        <w:lastRenderedPageBreak/>
        <w:t xml:space="preserve">to dynamically update the URL and render the corresponding component without reloading the page. </w:t>
      </w:r>
    </w:p>
    <w:p w14:paraId="1B212658" w14:textId="36471932" w:rsidR="007C4434" w:rsidRPr="007C4434" w:rsidRDefault="007C4434" w:rsidP="007C4434">
      <w:pPr>
        <w:rPr>
          <w:rFonts w:ascii="Times New Roman" w:hAnsi="Times New Roman"/>
          <w:kern w:val="2"/>
          <w:sz w:val="36"/>
          <w:szCs w:val="36"/>
          <w14:ligatures w14:val="standardContextual"/>
        </w:rPr>
      </w:pPr>
      <w:r w:rsidRPr="007C4434">
        <w:rPr>
          <w:rFonts w:ascii="Times New Roman" w:hAnsi="Times New Roman"/>
          <w:kern w:val="2"/>
          <w:sz w:val="36"/>
          <w:szCs w:val="36"/>
          <w14:ligatures w14:val="standardContextual"/>
        </w:rPr>
        <w:t xml:space="preserve">Example: import </w:t>
      </w:r>
      <w:proofErr w:type="gramStart"/>
      <w:r w:rsidRPr="007C4434">
        <w:rPr>
          <w:rFonts w:ascii="Times New Roman" w:hAnsi="Times New Roman"/>
          <w:kern w:val="2"/>
          <w:sz w:val="36"/>
          <w:szCs w:val="36"/>
          <w14:ligatures w14:val="standardContextual"/>
        </w:rPr>
        <w:t xml:space="preserve">{ </w:t>
      </w:r>
      <w:proofErr w:type="spellStart"/>
      <w:r w:rsidRPr="007C4434">
        <w:rPr>
          <w:rFonts w:ascii="Times New Roman" w:hAnsi="Times New Roman"/>
          <w:kern w:val="2"/>
          <w:sz w:val="36"/>
          <w:szCs w:val="36"/>
          <w14:ligatures w14:val="standardContextual"/>
        </w:rPr>
        <w:t>BrowserRouter</w:t>
      </w:r>
      <w:proofErr w:type="spellEnd"/>
      <w:proofErr w:type="gramEnd"/>
      <w:r w:rsidRPr="007C4434">
        <w:rPr>
          <w:rFonts w:ascii="Times New Roman" w:hAnsi="Times New Roman"/>
          <w:kern w:val="2"/>
          <w:sz w:val="36"/>
          <w:szCs w:val="36"/>
          <w14:ligatures w14:val="standardContextual"/>
        </w:rPr>
        <w:t xml:space="preserve"> as Router, Routes, Route, Link } from 'react-router-</w:t>
      </w:r>
      <w:proofErr w:type="spellStart"/>
      <w:r w:rsidRPr="007C4434">
        <w:rPr>
          <w:rFonts w:ascii="Times New Roman" w:hAnsi="Times New Roman"/>
          <w:kern w:val="2"/>
          <w:sz w:val="36"/>
          <w:szCs w:val="36"/>
          <w14:ligatures w14:val="standardContextual"/>
        </w:rPr>
        <w:t>dom</w:t>
      </w:r>
      <w:proofErr w:type="spellEnd"/>
      <w:r w:rsidRPr="007C4434">
        <w:rPr>
          <w:rFonts w:ascii="Times New Roman" w:hAnsi="Times New Roman"/>
          <w:kern w:val="2"/>
          <w:sz w:val="36"/>
          <w:szCs w:val="36"/>
          <w14:ligatures w14:val="standardContextual"/>
        </w:rPr>
        <w:t xml:space="preserve">'; function App() { return ( Home About } /&gt; } /&gt; ); } function Home() { return </w:t>
      </w:r>
    </w:p>
    <w:p w14:paraId="61C8BDBB" w14:textId="77777777" w:rsidR="007C4434" w:rsidRPr="007C4434" w:rsidRDefault="007C4434" w:rsidP="007C4434">
      <w:pPr>
        <w:rPr>
          <w:rFonts w:ascii="Times New Roman" w:hAnsi="Times New Roman"/>
          <w:kern w:val="2"/>
          <w:sz w:val="36"/>
          <w:szCs w:val="36"/>
          <w14:ligatures w14:val="standardContextual"/>
        </w:rPr>
      </w:pPr>
      <w:r w:rsidRPr="007C4434">
        <w:rPr>
          <w:rFonts w:ascii="Times New Roman" w:hAnsi="Times New Roman"/>
          <w:kern w:val="2"/>
          <w:sz w:val="36"/>
          <w:szCs w:val="36"/>
          <w14:ligatures w14:val="standardContextual"/>
        </w:rPr>
        <w:t>Welcome to Home!</w:t>
      </w:r>
    </w:p>
    <w:p w14:paraId="6D239EE0" w14:textId="77777777" w:rsidR="007C4434" w:rsidRPr="007C4434" w:rsidRDefault="007C4434" w:rsidP="007C4434">
      <w:pPr>
        <w:rPr>
          <w:rFonts w:ascii="Times New Roman" w:hAnsi="Times New Roman"/>
          <w:kern w:val="2"/>
          <w:sz w:val="36"/>
          <w:szCs w:val="36"/>
          <w14:ligatures w14:val="standardContextual"/>
        </w:rPr>
      </w:pPr>
      <w:proofErr w:type="gramStart"/>
      <w:r w:rsidRPr="007C4434">
        <w:rPr>
          <w:rFonts w:ascii="Times New Roman" w:hAnsi="Times New Roman"/>
          <w:kern w:val="2"/>
          <w:sz w:val="36"/>
          <w:szCs w:val="36"/>
          <w14:ligatures w14:val="standardContextual"/>
        </w:rPr>
        <w:t>; }</w:t>
      </w:r>
      <w:proofErr w:type="gramEnd"/>
      <w:r w:rsidRPr="007C4434">
        <w:rPr>
          <w:rFonts w:ascii="Times New Roman" w:hAnsi="Times New Roman"/>
          <w:kern w:val="2"/>
          <w:sz w:val="36"/>
          <w:szCs w:val="36"/>
          <w14:ligatures w14:val="standardContextual"/>
        </w:rPr>
        <w:t xml:space="preserve"> function About() { return </w:t>
      </w:r>
    </w:p>
    <w:p w14:paraId="0A92DF74" w14:textId="77777777" w:rsidR="007C4434" w:rsidRPr="007C4434" w:rsidRDefault="007C4434" w:rsidP="007C4434">
      <w:pPr>
        <w:rPr>
          <w:rFonts w:ascii="Times New Roman" w:hAnsi="Times New Roman"/>
          <w:kern w:val="2"/>
          <w:sz w:val="36"/>
          <w:szCs w:val="36"/>
          <w14:ligatures w14:val="standardContextual"/>
        </w:rPr>
      </w:pPr>
      <w:r w:rsidRPr="007C4434">
        <w:rPr>
          <w:rFonts w:ascii="Times New Roman" w:hAnsi="Times New Roman"/>
          <w:kern w:val="2"/>
          <w:sz w:val="36"/>
          <w:szCs w:val="36"/>
          <w14:ligatures w14:val="standardContextual"/>
        </w:rPr>
        <w:t>About Us</w:t>
      </w:r>
    </w:p>
    <w:p w14:paraId="1B80B4AB" w14:textId="77777777" w:rsidR="007C4434" w:rsidRDefault="007C4434" w:rsidP="007C4434">
      <w:pPr>
        <w:rPr>
          <w:rFonts w:ascii="Times New Roman" w:hAnsi="Times New Roman"/>
          <w:kern w:val="2"/>
          <w:sz w:val="36"/>
          <w:szCs w:val="36"/>
          <w14:ligatures w14:val="standardContextual"/>
        </w:rPr>
      </w:pPr>
      <w:proofErr w:type="gramStart"/>
      <w:r w:rsidRPr="007C4434">
        <w:rPr>
          <w:rFonts w:ascii="Times New Roman" w:hAnsi="Times New Roman"/>
          <w:kern w:val="2"/>
          <w:sz w:val="36"/>
          <w:szCs w:val="36"/>
          <w14:ligatures w14:val="standardContextual"/>
        </w:rPr>
        <w:t>; }</w:t>
      </w:r>
      <w:proofErr w:type="gramEnd"/>
      <w:r w:rsidRPr="007C4434">
        <w:rPr>
          <w:rFonts w:ascii="Times New Roman" w:hAnsi="Times New Roman"/>
          <w:kern w:val="2"/>
          <w:sz w:val="36"/>
          <w:szCs w:val="36"/>
          <w14:ligatures w14:val="standardContextual"/>
        </w:rPr>
        <w:t xml:space="preserve"> export default App; </w:t>
      </w:r>
    </w:p>
    <w:p w14:paraId="547A943B" w14:textId="77777777" w:rsidR="007C4434" w:rsidRPr="007C4434" w:rsidRDefault="007C4434" w:rsidP="007C4434">
      <w:pPr>
        <w:rPr>
          <w:rFonts w:ascii="Times New Roman" w:hAnsi="Times New Roman"/>
          <w:kern w:val="2"/>
          <w:sz w:val="36"/>
          <w:szCs w:val="36"/>
          <w14:ligatures w14:val="standardContextual"/>
        </w:rPr>
      </w:pPr>
    </w:p>
    <w:p w14:paraId="7D807ACB" w14:textId="77777777" w:rsidR="007C4434" w:rsidRDefault="007C4434" w:rsidP="007C4434">
      <w:pPr>
        <w:rPr>
          <w:rFonts w:ascii="Times New Roman" w:hAnsi="Times New Roman"/>
          <w:b/>
          <w:bCs/>
          <w:kern w:val="2"/>
          <w:sz w:val="40"/>
          <w:szCs w:val="40"/>
          <w14:ligatures w14:val="standardContextual"/>
        </w:rPr>
      </w:pPr>
      <w:r w:rsidRPr="007C4434">
        <w:rPr>
          <w:rFonts w:ascii="Times New Roman" w:hAnsi="Times New Roman"/>
          <w:b/>
          <w:bCs/>
          <w:kern w:val="2"/>
          <w:sz w:val="40"/>
          <w:szCs w:val="40"/>
          <w14:ligatures w14:val="standardContextual"/>
        </w:rPr>
        <w:t xml:space="preserve">Question </w:t>
      </w:r>
      <w:proofErr w:type="gramStart"/>
      <w:r w:rsidRPr="007C4434">
        <w:rPr>
          <w:rFonts w:ascii="Times New Roman" w:hAnsi="Times New Roman"/>
          <w:b/>
          <w:bCs/>
          <w:kern w:val="2"/>
          <w:sz w:val="40"/>
          <w:szCs w:val="40"/>
          <w14:ligatures w14:val="standardContextual"/>
        </w:rPr>
        <w:t>1 :</w:t>
      </w:r>
      <w:proofErr w:type="gramEnd"/>
      <w:r w:rsidRPr="007C4434">
        <w:rPr>
          <w:rFonts w:ascii="Times New Roman" w:hAnsi="Times New Roman"/>
          <w:b/>
          <w:bCs/>
          <w:kern w:val="2"/>
          <w:sz w:val="40"/>
          <w:szCs w:val="40"/>
          <w14:ligatures w14:val="standardContextual"/>
        </w:rPr>
        <w:t xml:space="preserve"> Explain the difference between </w:t>
      </w:r>
      <w:proofErr w:type="spellStart"/>
      <w:r w:rsidRPr="007C4434">
        <w:rPr>
          <w:rFonts w:ascii="Times New Roman" w:hAnsi="Times New Roman"/>
          <w:b/>
          <w:bCs/>
          <w:kern w:val="2"/>
          <w:sz w:val="40"/>
          <w:szCs w:val="40"/>
          <w14:ligatures w14:val="standardContextual"/>
        </w:rPr>
        <w:t>BrowserRouter</w:t>
      </w:r>
      <w:proofErr w:type="spellEnd"/>
      <w:r w:rsidRPr="007C4434">
        <w:rPr>
          <w:rFonts w:ascii="Times New Roman" w:hAnsi="Times New Roman"/>
          <w:b/>
          <w:bCs/>
          <w:kern w:val="2"/>
          <w:sz w:val="40"/>
          <w:szCs w:val="40"/>
          <w14:ligatures w14:val="standardContextual"/>
        </w:rPr>
        <w:t xml:space="preserve">, Route, Link, and Switch components in React Router. </w:t>
      </w:r>
    </w:p>
    <w:p w14:paraId="7C580418" w14:textId="57A20401" w:rsidR="007C4434" w:rsidRDefault="007C4434" w:rsidP="007C4434">
      <w:pPr>
        <w:rPr>
          <w:rFonts w:ascii="Times New Roman" w:hAnsi="Times New Roman"/>
          <w:b/>
          <w:bCs/>
          <w:kern w:val="2"/>
          <w:sz w:val="40"/>
          <w:szCs w:val="40"/>
          <w14:ligatures w14:val="standardContextual"/>
        </w:rPr>
      </w:pPr>
      <w:r w:rsidRPr="007C4434">
        <w:rPr>
          <w:rFonts w:ascii="Times New Roman" w:hAnsi="Times New Roman"/>
          <w:b/>
          <w:bCs/>
          <w:kern w:val="2"/>
          <w:sz w:val="40"/>
          <w:szCs w:val="40"/>
          <w14:ligatures w14:val="standardContextual"/>
        </w:rPr>
        <w:t xml:space="preserve">Ans. </w:t>
      </w:r>
    </w:p>
    <w:p w14:paraId="1576A00A" w14:textId="77777777" w:rsidR="00FC2A43" w:rsidRPr="00FC2A43" w:rsidRDefault="00FC2A43" w:rsidP="007C4434">
      <w:pPr>
        <w:rPr>
          <w:rFonts w:ascii="Times New Roman" w:hAnsi="Times New Roman"/>
          <w:kern w:val="2"/>
          <w:sz w:val="36"/>
          <w:szCs w:val="36"/>
          <w14:ligatures w14:val="standardContextual"/>
        </w:rPr>
      </w:pPr>
    </w:p>
    <w:p w14:paraId="339D4BBB"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 xml:space="preserve">Here's a simple explanation of the </w:t>
      </w:r>
      <w:proofErr w:type="spellStart"/>
      <w:r w:rsidRPr="00FC2A43">
        <w:rPr>
          <w:rFonts w:ascii="Times New Roman" w:hAnsi="Times New Roman"/>
          <w:kern w:val="2"/>
          <w:sz w:val="36"/>
          <w:szCs w:val="36"/>
          <w14:ligatures w14:val="standardContextual"/>
        </w:rPr>
        <w:t>BrowserRouter</w:t>
      </w:r>
      <w:proofErr w:type="spellEnd"/>
      <w:r w:rsidRPr="00FC2A43">
        <w:rPr>
          <w:rFonts w:ascii="Times New Roman" w:hAnsi="Times New Roman"/>
          <w:kern w:val="2"/>
          <w:sz w:val="36"/>
          <w:szCs w:val="36"/>
          <w14:ligatures w14:val="standardContextual"/>
        </w:rPr>
        <w:t>, Route, Link, and Switch components in React Router:</w:t>
      </w:r>
    </w:p>
    <w:p w14:paraId="346F0A65"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 xml:space="preserve">1. </w:t>
      </w:r>
      <w:proofErr w:type="spellStart"/>
      <w:r w:rsidRPr="00FC2A43">
        <w:rPr>
          <w:rFonts w:ascii="Times New Roman" w:hAnsi="Times New Roman"/>
          <w:kern w:val="2"/>
          <w:sz w:val="36"/>
          <w:szCs w:val="36"/>
          <w14:ligatures w14:val="standardContextual"/>
        </w:rPr>
        <w:t>BrowserRouter</w:t>
      </w:r>
      <w:proofErr w:type="spellEnd"/>
    </w:p>
    <w:p w14:paraId="22EE86C8" w14:textId="77777777" w:rsidR="00FC2A43" w:rsidRPr="00FC2A43" w:rsidRDefault="00FC2A43" w:rsidP="00FC2A43">
      <w:pPr>
        <w:numPr>
          <w:ilvl w:val="0"/>
          <w:numId w:val="152"/>
        </w:num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Acts as the main container for React Router functionality.</w:t>
      </w:r>
    </w:p>
    <w:p w14:paraId="33B56213" w14:textId="77777777" w:rsidR="00FC2A43" w:rsidRPr="00FC2A43" w:rsidRDefault="00FC2A43" w:rsidP="00FC2A43">
      <w:pPr>
        <w:numPr>
          <w:ilvl w:val="0"/>
          <w:numId w:val="152"/>
        </w:num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It manages the URL in the browser and ensures the correct component is shown based on the current URL.</w:t>
      </w:r>
    </w:p>
    <w:p w14:paraId="50804E50" w14:textId="77777777" w:rsidR="00FC2A43" w:rsidRPr="00FC2A43" w:rsidRDefault="00FC2A43" w:rsidP="00FC2A43">
      <w:pPr>
        <w:numPr>
          <w:ilvl w:val="0"/>
          <w:numId w:val="152"/>
        </w:num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Think of it as the "parent" that sets up routing for your app.</w:t>
      </w:r>
    </w:p>
    <w:p w14:paraId="654943FA"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Example:</w:t>
      </w:r>
    </w:p>
    <w:p w14:paraId="49E51290"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 xml:space="preserve">import </w:t>
      </w:r>
      <w:proofErr w:type="gramStart"/>
      <w:r w:rsidRPr="00FC2A43">
        <w:rPr>
          <w:rFonts w:ascii="Times New Roman" w:hAnsi="Times New Roman"/>
          <w:kern w:val="2"/>
          <w:sz w:val="36"/>
          <w:szCs w:val="36"/>
          <w14:ligatures w14:val="standardContextual"/>
        </w:rPr>
        <w:t xml:space="preserve">{ </w:t>
      </w:r>
      <w:proofErr w:type="spellStart"/>
      <w:r w:rsidRPr="00FC2A43">
        <w:rPr>
          <w:rFonts w:ascii="Times New Roman" w:hAnsi="Times New Roman"/>
          <w:kern w:val="2"/>
          <w:sz w:val="36"/>
          <w:szCs w:val="36"/>
          <w14:ligatures w14:val="standardContextual"/>
        </w:rPr>
        <w:t>BrowserRouter</w:t>
      </w:r>
      <w:proofErr w:type="spellEnd"/>
      <w:proofErr w:type="gramEnd"/>
      <w:r w:rsidRPr="00FC2A43">
        <w:rPr>
          <w:rFonts w:ascii="Times New Roman" w:hAnsi="Times New Roman"/>
          <w:kern w:val="2"/>
          <w:sz w:val="36"/>
          <w:szCs w:val="36"/>
          <w14:ligatures w14:val="standardContextual"/>
        </w:rPr>
        <w:t xml:space="preserve"> } from "react-router-</w:t>
      </w:r>
      <w:proofErr w:type="spellStart"/>
      <w:r w:rsidRPr="00FC2A43">
        <w:rPr>
          <w:rFonts w:ascii="Times New Roman" w:hAnsi="Times New Roman"/>
          <w:kern w:val="2"/>
          <w:sz w:val="36"/>
          <w:szCs w:val="36"/>
          <w14:ligatures w14:val="standardContextual"/>
        </w:rPr>
        <w:t>dom</w:t>
      </w:r>
      <w:proofErr w:type="spellEnd"/>
      <w:r w:rsidRPr="00FC2A43">
        <w:rPr>
          <w:rFonts w:ascii="Times New Roman" w:hAnsi="Times New Roman"/>
          <w:kern w:val="2"/>
          <w:sz w:val="36"/>
          <w:szCs w:val="36"/>
          <w14:ligatures w14:val="standardContextual"/>
        </w:rPr>
        <w:t>";</w:t>
      </w:r>
    </w:p>
    <w:p w14:paraId="740605EF" w14:textId="77777777" w:rsidR="00FC2A43" w:rsidRPr="00FC2A43" w:rsidRDefault="00FC2A43" w:rsidP="00FC2A43">
      <w:pPr>
        <w:rPr>
          <w:rFonts w:ascii="Times New Roman" w:hAnsi="Times New Roman"/>
          <w:kern w:val="2"/>
          <w:sz w:val="36"/>
          <w:szCs w:val="36"/>
          <w14:ligatures w14:val="standardContextual"/>
        </w:rPr>
      </w:pPr>
    </w:p>
    <w:p w14:paraId="261EAA0C"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&lt;</w:t>
      </w:r>
      <w:proofErr w:type="spellStart"/>
      <w:r w:rsidRPr="00FC2A43">
        <w:rPr>
          <w:rFonts w:ascii="Times New Roman" w:hAnsi="Times New Roman"/>
          <w:kern w:val="2"/>
          <w:sz w:val="36"/>
          <w:szCs w:val="36"/>
          <w14:ligatures w14:val="standardContextual"/>
        </w:rPr>
        <w:t>BrowserRouter</w:t>
      </w:r>
      <w:proofErr w:type="spellEnd"/>
      <w:r w:rsidRPr="00FC2A43">
        <w:rPr>
          <w:rFonts w:ascii="Times New Roman" w:hAnsi="Times New Roman"/>
          <w:kern w:val="2"/>
          <w:sz w:val="36"/>
          <w:szCs w:val="36"/>
          <w14:ligatures w14:val="standardContextual"/>
        </w:rPr>
        <w:t>&gt;</w:t>
      </w:r>
    </w:p>
    <w:p w14:paraId="016E4A88"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 xml:space="preserve">  {/* All routing-related components go here */}</w:t>
      </w:r>
    </w:p>
    <w:p w14:paraId="7F2DF169"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&lt;/</w:t>
      </w:r>
      <w:proofErr w:type="spellStart"/>
      <w:r w:rsidRPr="00FC2A43">
        <w:rPr>
          <w:rFonts w:ascii="Times New Roman" w:hAnsi="Times New Roman"/>
          <w:kern w:val="2"/>
          <w:sz w:val="36"/>
          <w:szCs w:val="36"/>
          <w14:ligatures w14:val="standardContextual"/>
        </w:rPr>
        <w:t>BrowserRouter</w:t>
      </w:r>
      <w:proofErr w:type="spellEnd"/>
      <w:r w:rsidRPr="00FC2A43">
        <w:rPr>
          <w:rFonts w:ascii="Times New Roman" w:hAnsi="Times New Roman"/>
          <w:kern w:val="2"/>
          <w:sz w:val="36"/>
          <w:szCs w:val="36"/>
          <w14:ligatures w14:val="standardContextual"/>
        </w:rPr>
        <w:t>&gt;</w:t>
      </w:r>
    </w:p>
    <w:p w14:paraId="20933738"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pict w14:anchorId="01F1BF5A">
          <v:rect id="_x0000_i1073" style="width:0;height:1.5pt" o:hralign="center" o:hrstd="t" o:hr="t" fillcolor="#a0a0a0" stroked="f"/>
        </w:pict>
      </w:r>
    </w:p>
    <w:p w14:paraId="4ABA17EA"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2. Route</w:t>
      </w:r>
    </w:p>
    <w:p w14:paraId="60344B2A" w14:textId="77777777" w:rsidR="00FC2A43" w:rsidRPr="00FC2A43" w:rsidRDefault="00FC2A43" w:rsidP="00FC2A43">
      <w:pPr>
        <w:numPr>
          <w:ilvl w:val="0"/>
          <w:numId w:val="153"/>
        </w:num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Decides which component to show based on the URL.</w:t>
      </w:r>
    </w:p>
    <w:p w14:paraId="51347E52" w14:textId="77777777" w:rsidR="00FC2A43" w:rsidRPr="00FC2A43" w:rsidRDefault="00FC2A43" w:rsidP="00FC2A43">
      <w:pPr>
        <w:numPr>
          <w:ilvl w:val="0"/>
          <w:numId w:val="153"/>
        </w:num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Each Route is like a rule: "If the URL matches this, show that component."</w:t>
      </w:r>
    </w:p>
    <w:p w14:paraId="65DEF77D"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Example:</w:t>
      </w:r>
    </w:p>
    <w:p w14:paraId="77E68941"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lastRenderedPageBreak/>
        <w:t xml:space="preserve">import </w:t>
      </w:r>
      <w:proofErr w:type="gramStart"/>
      <w:r w:rsidRPr="00FC2A43">
        <w:rPr>
          <w:rFonts w:ascii="Times New Roman" w:hAnsi="Times New Roman"/>
          <w:kern w:val="2"/>
          <w:sz w:val="36"/>
          <w:szCs w:val="36"/>
          <w14:ligatures w14:val="standardContextual"/>
        </w:rPr>
        <w:t>{ Route</w:t>
      </w:r>
      <w:proofErr w:type="gramEnd"/>
      <w:r w:rsidRPr="00FC2A43">
        <w:rPr>
          <w:rFonts w:ascii="Times New Roman" w:hAnsi="Times New Roman"/>
          <w:kern w:val="2"/>
          <w:sz w:val="36"/>
          <w:szCs w:val="36"/>
          <w14:ligatures w14:val="standardContextual"/>
        </w:rPr>
        <w:t xml:space="preserve"> } from "react-router-</w:t>
      </w:r>
      <w:proofErr w:type="spellStart"/>
      <w:r w:rsidRPr="00FC2A43">
        <w:rPr>
          <w:rFonts w:ascii="Times New Roman" w:hAnsi="Times New Roman"/>
          <w:kern w:val="2"/>
          <w:sz w:val="36"/>
          <w:szCs w:val="36"/>
          <w14:ligatures w14:val="standardContextual"/>
        </w:rPr>
        <w:t>dom</w:t>
      </w:r>
      <w:proofErr w:type="spellEnd"/>
      <w:r w:rsidRPr="00FC2A43">
        <w:rPr>
          <w:rFonts w:ascii="Times New Roman" w:hAnsi="Times New Roman"/>
          <w:kern w:val="2"/>
          <w:sz w:val="36"/>
          <w:szCs w:val="36"/>
          <w14:ligatures w14:val="standardContextual"/>
        </w:rPr>
        <w:t>";</w:t>
      </w:r>
    </w:p>
    <w:p w14:paraId="622C7567" w14:textId="77777777" w:rsidR="00FC2A43" w:rsidRPr="00FC2A43" w:rsidRDefault="00FC2A43" w:rsidP="00FC2A43">
      <w:pPr>
        <w:rPr>
          <w:rFonts w:ascii="Times New Roman" w:hAnsi="Times New Roman"/>
          <w:kern w:val="2"/>
          <w:sz w:val="36"/>
          <w:szCs w:val="36"/>
          <w14:ligatures w14:val="standardContextual"/>
        </w:rPr>
      </w:pPr>
    </w:p>
    <w:p w14:paraId="5EA0D4BF"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&lt;Route path="/home" component={Home} /&gt;</w:t>
      </w:r>
    </w:p>
    <w:p w14:paraId="5B0E858B"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&lt;Route path="/about" component={About} /&gt;</w:t>
      </w:r>
    </w:p>
    <w:p w14:paraId="5725FD63" w14:textId="77777777" w:rsidR="00FC2A43" w:rsidRPr="00FC2A43" w:rsidRDefault="00FC2A43" w:rsidP="00FC2A43">
      <w:pPr>
        <w:numPr>
          <w:ilvl w:val="0"/>
          <w:numId w:val="154"/>
        </w:num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/home → Shows the Home component.</w:t>
      </w:r>
    </w:p>
    <w:p w14:paraId="67769B46" w14:textId="77777777" w:rsidR="00FC2A43" w:rsidRPr="00FC2A43" w:rsidRDefault="00FC2A43" w:rsidP="00FC2A43">
      <w:pPr>
        <w:numPr>
          <w:ilvl w:val="0"/>
          <w:numId w:val="154"/>
        </w:num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/about → Shows the About component.</w:t>
      </w:r>
    </w:p>
    <w:p w14:paraId="4C2FC43D"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pict w14:anchorId="324683E3">
          <v:rect id="_x0000_i1074" style="width:0;height:1.5pt" o:hralign="center" o:hrstd="t" o:hr="t" fillcolor="#a0a0a0" stroked="f"/>
        </w:pict>
      </w:r>
    </w:p>
    <w:p w14:paraId="5F884302"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3. Link</w:t>
      </w:r>
    </w:p>
    <w:p w14:paraId="097F7E52" w14:textId="77777777" w:rsidR="00FC2A43" w:rsidRPr="00FC2A43" w:rsidRDefault="00FC2A43" w:rsidP="00FC2A43">
      <w:pPr>
        <w:numPr>
          <w:ilvl w:val="0"/>
          <w:numId w:val="155"/>
        </w:num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Used to navigate between pages without refreshing the browser.</w:t>
      </w:r>
    </w:p>
    <w:p w14:paraId="7B1DB40D" w14:textId="77777777" w:rsidR="00FC2A43" w:rsidRPr="00FC2A43" w:rsidRDefault="00FC2A43" w:rsidP="00FC2A43">
      <w:pPr>
        <w:numPr>
          <w:ilvl w:val="0"/>
          <w:numId w:val="155"/>
        </w:num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It replaces the traditional &lt;a&gt; tag for internal navigation.</w:t>
      </w:r>
    </w:p>
    <w:p w14:paraId="3D9153A1" w14:textId="77777777" w:rsidR="00FC2A43" w:rsidRPr="00FC2A43" w:rsidRDefault="00FC2A43" w:rsidP="00FC2A43">
      <w:pPr>
        <w:numPr>
          <w:ilvl w:val="0"/>
          <w:numId w:val="155"/>
        </w:num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Automatically updates the URL.</w:t>
      </w:r>
    </w:p>
    <w:p w14:paraId="0B42198A"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Example:</w:t>
      </w:r>
    </w:p>
    <w:p w14:paraId="49BCED28"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 xml:space="preserve">import </w:t>
      </w:r>
      <w:proofErr w:type="gramStart"/>
      <w:r w:rsidRPr="00FC2A43">
        <w:rPr>
          <w:rFonts w:ascii="Times New Roman" w:hAnsi="Times New Roman"/>
          <w:kern w:val="2"/>
          <w:sz w:val="36"/>
          <w:szCs w:val="36"/>
          <w14:ligatures w14:val="standardContextual"/>
        </w:rPr>
        <w:t>{ Link</w:t>
      </w:r>
      <w:proofErr w:type="gramEnd"/>
      <w:r w:rsidRPr="00FC2A43">
        <w:rPr>
          <w:rFonts w:ascii="Times New Roman" w:hAnsi="Times New Roman"/>
          <w:kern w:val="2"/>
          <w:sz w:val="36"/>
          <w:szCs w:val="36"/>
          <w14:ligatures w14:val="standardContextual"/>
        </w:rPr>
        <w:t xml:space="preserve"> } from "react-router-</w:t>
      </w:r>
      <w:proofErr w:type="spellStart"/>
      <w:r w:rsidRPr="00FC2A43">
        <w:rPr>
          <w:rFonts w:ascii="Times New Roman" w:hAnsi="Times New Roman"/>
          <w:kern w:val="2"/>
          <w:sz w:val="36"/>
          <w:szCs w:val="36"/>
          <w14:ligatures w14:val="standardContextual"/>
        </w:rPr>
        <w:t>dom</w:t>
      </w:r>
      <w:proofErr w:type="spellEnd"/>
      <w:r w:rsidRPr="00FC2A43">
        <w:rPr>
          <w:rFonts w:ascii="Times New Roman" w:hAnsi="Times New Roman"/>
          <w:kern w:val="2"/>
          <w:sz w:val="36"/>
          <w:szCs w:val="36"/>
          <w14:ligatures w14:val="standardContextual"/>
        </w:rPr>
        <w:t>";</w:t>
      </w:r>
    </w:p>
    <w:p w14:paraId="6FE2E8E7" w14:textId="77777777" w:rsidR="00FC2A43" w:rsidRPr="00FC2A43" w:rsidRDefault="00FC2A43" w:rsidP="00FC2A43">
      <w:pPr>
        <w:rPr>
          <w:rFonts w:ascii="Times New Roman" w:hAnsi="Times New Roman"/>
          <w:kern w:val="2"/>
          <w:sz w:val="36"/>
          <w:szCs w:val="36"/>
          <w14:ligatures w14:val="standardContextual"/>
        </w:rPr>
      </w:pPr>
    </w:p>
    <w:p w14:paraId="6F0DC9CB"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&lt;Link to="/home"&gt;Go to Home&lt;/Link&gt;</w:t>
      </w:r>
    </w:p>
    <w:p w14:paraId="7F0375E4"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&lt;Link to="/about"&gt;Go to About&lt;/Link&gt;</w:t>
      </w:r>
    </w:p>
    <w:p w14:paraId="42CEA37D"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pict w14:anchorId="563E6B0A">
          <v:rect id="_x0000_i1075" style="width:0;height:1.5pt" o:hralign="center" o:hrstd="t" o:hr="t" fillcolor="#a0a0a0" stroked="f"/>
        </w:pict>
      </w:r>
    </w:p>
    <w:p w14:paraId="0C62CF66"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4. Switch (deprecated in React Router v6+)</w:t>
      </w:r>
    </w:p>
    <w:p w14:paraId="45BB3F7D" w14:textId="77777777" w:rsidR="00FC2A43" w:rsidRPr="00FC2A43" w:rsidRDefault="00FC2A43" w:rsidP="00FC2A43">
      <w:pPr>
        <w:numPr>
          <w:ilvl w:val="0"/>
          <w:numId w:val="156"/>
        </w:num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Ensures that only one Route is rendered at a time.</w:t>
      </w:r>
    </w:p>
    <w:p w14:paraId="3B7F8A88" w14:textId="77777777" w:rsidR="00FC2A43" w:rsidRPr="00FC2A43" w:rsidRDefault="00FC2A43" w:rsidP="00FC2A43">
      <w:pPr>
        <w:numPr>
          <w:ilvl w:val="0"/>
          <w:numId w:val="156"/>
        </w:num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Without Switch, multiple Route components might match and render simultaneously.</w:t>
      </w:r>
    </w:p>
    <w:p w14:paraId="26F2615E" w14:textId="77777777" w:rsidR="00FC2A43" w:rsidRPr="00FC2A43" w:rsidRDefault="00FC2A43" w:rsidP="00FC2A43">
      <w:pPr>
        <w:numPr>
          <w:ilvl w:val="0"/>
          <w:numId w:val="156"/>
        </w:num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Now replaced by the Routes component in newer versions.</w:t>
      </w:r>
    </w:p>
    <w:p w14:paraId="3B8E2472"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Example:</w:t>
      </w:r>
    </w:p>
    <w:p w14:paraId="0BA50D6E"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 xml:space="preserve">import </w:t>
      </w:r>
      <w:proofErr w:type="gramStart"/>
      <w:r w:rsidRPr="00FC2A43">
        <w:rPr>
          <w:rFonts w:ascii="Times New Roman" w:hAnsi="Times New Roman"/>
          <w:kern w:val="2"/>
          <w:sz w:val="36"/>
          <w:szCs w:val="36"/>
          <w14:ligatures w14:val="standardContextual"/>
        </w:rPr>
        <w:t>{ Switch</w:t>
      </w:r>
      <w:proofErr w:type="gramEnd"/>
      <w:r w:rsidRPr="00FC2A43">
        <w:rPr>
          <w:rFonts w:ascii="Times New Roman" w:hAnsi="Times New Roman"/>
          <w:kern w:val="2"/>
          <w:sz w:val="36"/>
          <w:szCs w:val="36"/>
          <w14:ligatures w14:val="standardContextual"/>
        </w:rPr>
        <w:t>, Route } from "react-router-</w:t>
      </w:r>
      <w:proofErr w:type="spellStart"/>
      <w:r w:rsidRPr="00FC2A43">
        <w:rPr>
          <w:rFonts w:ascii="Times New Roman" w:hAnsi="Times New Roman"/>
          <w:kern w:val="2"/>
          <w:sz w:val="36"/>
          <w:szCs w:val="36"/>
          <w14:ligatures w14:val="standardContextual"/>
        </w:rPr>
        <w:t>dom</w:t>
      </w:r>
      <w:proofErr w:type="spellEnd"/>
      <w:r w:rsidRPr="00FC2A43">
        <w:rPr>
          <w:rFonts w:ascii="Times New Roman" w:hAnsi="Times New Roman"/>
          <w:kern w:val="2"/>
          <w:sz w:val="36"/>
          <w:szCs w:val="36"/>
          <w14:ligatures w14:val="standardContextual"/>
        </w:rPr>
        <w:t>";</w:t>
      </w:r>
    </w:p>
    <w:p w14:paraId="5600EC55" w14:textId="77777777" w:rsidR="00FC2A43" w:rsidRPr="00FC2A43" w:rsidRDefault="00FC2A43" w:rsidP="00FC2A43">
      <w:pPr>
        <w:rPr>
          <w:rFonts w:ascii="Times New Roman" w:hAnsi="Times New Roman"/>
          <w:kern w:val="2"/>
          <w:sz w:val="36"/>
          <w:szCs w:val="36"/>
          <w14:ligatures w14:val="standardContextual"/>
        </w:rPr>
      </w:pPr>
    </w:p>
    <w:p w14:paraId="7C775BA2"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&lt;Switch&gt;</w:t>
      </w:r>
    </w:p>
    <w:p w14:paraId="0A033F21"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 xml:space="preserve">  &lt;Route path="/home" component={Home} /&gt;</w:t>
      </w:r>
    </w:p>
    <w:p w14:paraId="39999068"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 xml:space="preserve">  &lt;Route path="/about" component={About} /&gt;</w:t>
      </w:r>
    </w:p>
    <w:p w14:paraId="5345C131" w14:textId="77777777" w:rsidR="00FC2A43" w:rsidRPr="00FC2A43" w:rsidRDefault="00FC2A43" w:rsidP="00FC2A43">
      <w:pPr>
        <w:rPr>
          <w:rFonts w:ascii="Times New Roman" w:hAnsi="Times New Roman"/>
          <w:kern w:val="2"/>
          <w:sz w:val="36"/>
          <w:szCs w:val="36"/>
          <w14:ligatures w14:val="standardContextual"/>
        </w:rPr>
      </w:pPr>
      <w:r w:rsidRPr="00FC2A43">
        <w:rPr>
          <w:rFonts w:ascii="Times New Roman" w:hAnsi="Times New Roman"/>
          <w:kern w:val="2"/>
          <w:sz w:val="36"/>
          <w:szCs w:val="36"/>
          <w14:ligatures w14:val="standardContextual"/>
        </w:rPr>
        <w:t>&lt;/Switch&gt;</w:t>
      </w:r>
    </w:p>
    <w:p w14:paraId="57E4384B" w14:textId="77777777" w:rsidR="00FC2A43" w:rsidRDefault="00FC2A43" w:rsidP="007C4434">
      <w:pPr>
        <w:rPr>
          <w:rFonts w:ascii="Times New Roman" w:hAnsi="Times New Roman"/>
          <w:b/>
          <w:bCs/>
          <w:kern w:val="2"/>
          <w:sz w:val="40"/>
          <w:szCs w:val="40"/>
          <w14:ligatures w14:val="standardContextual"/>
        </w:rPr>
      </w:pPr>
    </w:p>
    <w:p w14:paraId="5DAFE3F6" w14:textId="77777777" w:rsidR="00C82196" w:rsidRPr="005645D0" w:rsidRDefault="00C82196" w:rsidP="005645D0">
      <w:pPr>
        <w:rPr>
          <w:sz w:val="32"/>
          <w:szCs w:val="32"/>
        </w:rPr>
      </w:pPr>
    </w:p>
    <w:p w14:paraId="3A914320" w14:textId="77777777" w:rsidR="0034247A" w:rsidRDefault="00000000" w:rsidP="005645D0">
      <w:r>
        <w:pict w14:anchorId="4345542B">
          <v:rect id="_x0000_i1037" style="width:0;height:1.5pt" o:hralign="center" o:hrstd="t" o:hr="t" fillcolor="#a0a0a0" stroked="f"/>
        </w:pict>
      </w:r>
    </w:p>
    <w:p w14:paraId="71C8E9F4" w14:textId="77777777" w:rsidR="0034247A" w:rsidRDefault="00000000" w:rsidP="0034247A">
      <w:r>
        <w:pict w14:anchorId="55BADFB8">
          <v:rect id="_x0000_i1038" style="width:0;height:1.5pt" o:hralign="center" o:hrstd="t" o:hr="t" fillcolor="#a0a0a0" stroked="f"/>
        </w:pict>
      </w:r>
    </w:p>
    <w:p w14:paraId="43C432D9" w14:textId="77777777" w:rsidR="0034247A" w:rsidRDefault="00000000" w:rsidP="0034247A">
      <w:r>
        <w:pict w14:anchorId="7D257779">
          <v:rect id="_x0000_i1039" style="width:0;height:1.5pt" o:hralign="center" o:hrstd="t" o:hr="t" fillcolor="#a0a0a0" stroked="f"/>
        </w:pict>
      </w:r>
    </w:p>
    <w:p w14:paraId="58DF7663" w14:textId="77777777" w:rsidR="0034247A" w:rsidRDefault="00000000" w:rsidP="0034247A">
      <w:r>
        <w:pict w14:anchorId="216550CC">
          <v:rect id="_x0000_i1040" style="width:0;height:1.5pt" o:hralign="center" o:hrstd="t" o:hr="t" fillcolor="#a0a0a0" stroked="f"/>
        </w:pict>
      </w:r>
    </w:p>
    <w:p w14:paraId="0FCD9FB7" w14:textId="446B7BB7" w:rsidR="0034247A" w:rsidRDefault="0034247A" w:rsidP="0034247A"/>
    <w:p w14:paraId="5E74EA99" w14:textId="6CD50D48" w:rsidR="0034247A" w:rsidRDefault="0034247A" w:rsidP="0034247A"/>
    <w:p w14:paraId="4658D57C" w14:textId="3C5A3CA3" w:rsidR="0034247A" w:rsidRPr="009725FD" w:rsidRDefault="0034247A" w:rsidP="0034247A"/>
    <w:p w14:paraId="5902D115" w14:textId="77777777" w:rsidR="0034247A" w:rsidRPr="00DD3212" w:rsidRDefault="0034247A" w:rsidP="0034247A"/>
    <w:p w14:paraId="278B6329" w14:textId="2C6BE7A8" w:rsidR="00A8073F" w:rsidRPr="00406CCE" w:rsidRDefault="00A8073F">
      <w:pPr>
        <w:rPr>
          <w:sz w:val="40"/>
          <w:szCs w:val="40"/>
        </w:rPr>
      </w:pPr>
    </w:p>
    <w:sectPr w:rsidR="00A8073F" w:rsidRPr="00406CCE" w:rsidSect="0034247A">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9" style="width:0;height:1.5pt" o:hralign="center" o:bullet="t" o:hrstd="t" o:hr="t" fillcolor="#a0a0a0" stroked="f"/>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019F6"/>
    <w:multiLevelType w:val="multilevel"/>
    <w:tmpl w:val="44D0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7F3F2F"/>
    <w:multiLevelType w:val="multilevel"/>
    <w:tmpl w:val="6196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8D5427"/>
    <w:multiLevelType w:val="multilevel"/>
    <w:tmpl w:val="4C9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08E66B1"/>
    <w:multiLevelType w:val="multilevel"/>
    <w:tmpl w:val="D32A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7219E0"/>
    <w:multiLevelType w:val="multilevel"/>
    <w:tmpl w:val="BDD8A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32004B6"/>
    <w:multiLevelType w:val="multilevel"/>
    <w:tmpl w:val="F14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2D0D22"/>
    <w:multiLevelType w:val="multilevel"/>
    <w:tmpl w:val="2438F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AA42F7"/>
    <w:multiLevelType w:val="multilevel"/>
    <w:tmpl w:val="9A005CE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BF6F8A"/>
    <w:multiLevelType w:val="multilevel"/>
    <w:tmpl w:val="A1C2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720C86"/>
    <w:multiLevelType w:val="multilevel"/>
    <w:tmpl w:val="5A22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E53EDD"/>
    <w:multiLevelType w:val="multilevel"/>
    <w:tmpl w:val="C2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C1314B"/>
    <w:multiLevelType w:val="multilevel"/>
    <w:tmpl w:val="904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08AD72ED"/>
    <w:multiLevelType w:val="multilevel"/>
    <w:tmpl w:val="9442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C10CE0"/>
    <w:multiLevelType w:val="multilevel"/>
    <w:tmpl w:val="4F8E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9F39DF"/>
    <w:multiLevelType w:val="multilevel"/>
    <w:tmpl w:val="B69A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0E41169D"/>
    <w:multiLevelType w:val="multilevel"/>
    <w:tmpl w:val="50506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A95A48"/>
    <w:multiLevelType w:val="multilevel"/>
    <w:tmpl w:val="A95E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F501F1"/>
    <w:multiLevelType w:val="multilevel"/>
    <w:tmpl w:val="3666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223C84"/>
    <w:multiLevelType w:val="multilevel"/>
    <w:tmpl w:val="9C16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392F8E"/>
    <w:multiLevelType w:val="multilevel"/>
    <w:tmpl w:val="33D2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E86724"/>
    <w:multiLevelType w:val="multilevel"/>
    <w:tmpl w:val="3022F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437679"/>
    <w:multiLevelType w:val="multilevel"/>
    <w:tmpl w:val="7FEA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8909E7"/>
    <w:multiLevelType w:val="multilevel"/>
    <w:tmpl w:val="31AC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4972079"/>
    <w:multiLevelType w:val="multilevel"/>
    <w:tmpl w:val="F6445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171C499A"/>
    <w:multiLevelType w:val="multilevel"/>
    <w:tmpl w:val="972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401CCF"/>
    <w:multiLevelType w:val="multilevel"/>
    <w:tmpl w:val="B88A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023778"/>
    <w:multiLevelType w:val="multilevel"/>
    <w:tmpl w:val="66FA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A4678E"/>
    <w:multiLevelType w:val="multilevel"/>
    <w:tmpl w:val="11C2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DF3C6D"/>
    <w:multiLevelType w:val="multilevel"/>
    <w:tmpl w:val="C15A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072304"/>
    <w:multiLevelType w:val="hybridMultilevel"/>
    <w:tmpl w:val="B784F844"/>
    <w:lvl w:ilvl="0" w:tplc="8F3EE4A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B29287C"/>
    <w:multiLevelType w:val="multilevel"/>
    <w:tmpl w:val="AF26B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FD47FB"/>
    <w:multiLevelType w:val="multilevel"/>
    <w:tmpl w:val="4BF6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D2E138B"/>
    <w:multiLevelType w:val="multilevel"/>
    <w:tmpl w:val="D45A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B02B0A"/>
    <w:multiLevelType w:val="multilevel"/>
    <w:tmpl w:val="A828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887A2E"/>
    <w:multiLevelType w:val="multilevel"/>
    <w:tmpl w:val="1AD0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164FEC"/>
    <w:multiLevelType w:val="multilevel"/>
    <w:tmpl w:val="B34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9E5003"/>
    <w:multiLevelType w:val="multilevel"/>
    <w:tmpl w:val="7700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3F44F4"/>
    <w:multiLevelType w:val="multilevel"/>
    <w:tmpl w:val="ED34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92336A"/>
    <w:multiLevelType w:val="multilevel"/>
    <w:tmpl w:val="68F8940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5A37A6"/>
    <w:multiLevelType w:val="multilevel"/>
    <w:tmpl w:val="1D0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723717"/>
    <w:multiLevelType w:val="multilevel"/>
    <w:tmpl w:val="7526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C46C4A"/>
    <w:multiLevelType w:val="multilevel"/>
    <w:tmpl w:val="62F8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3B2F7F"/>
    <w:multiLevelType w:val="multilevel"/>
    <w:tmpl w:val="BB06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155530"/>
    <w:multiLevelType w:val="multilevel"/>
    <w:tmpl w:val="C7AA7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1A1268"/>
    <w:multiLevelType w:val="multilevel"/>
    <w:tmpl w:val="872E95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2A7343B4"/>
    <w:multiLevelType w:val="multilevel"/>
    <w:tmpl w:val="0942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7C7E57"/>
    <w:multiLevelType w:val="multilevel"/>
    <w:tmpl w:val="315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8B3B79"/>
    <w:multiLevelType w:val="multilevel"/>
    <w:tmpl w:val="B18C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656B8E"/>
    <w:multiLevelType w:val="multilevel"/>
    <w:tmpl w:val="D558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9224F0"/>
    <w:multiLevelType w:val="multilevel"/>
    <w:tmpl w:val="62E2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CF44C46"/>
    <w:multiLevelType w:val="multilevel"/>
    <w:tmpl w:val="CE1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5B2856"/>
    <w:multiLevelType w:val="multilevel"/>
    <w:tmpl w:val="6E7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6C3472"/>
    <w:multiLevelType w:val="multilevel"/>
    <w:tmpl w:val="6FB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0F2161"/>
    <w:multiLevelType w:val="multilevel"/>
    <w:tmpl w:val="6598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215E8D"/>
    <w:multiLevelType w:val="multilevel"/>
    <w:tmpl w:val="3CEC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CF77CA"/>
    <w:multiLevelType w:val="multilevel"/>
    <w:tmpl w:val="BC98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2F701E56"/>
    <w:multiLevelType w:val="multilevel"/>
    <w:tmpl w:val="F5DE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754643"/>
    <w:multiLevelType w:val="multilevel"/>
    <w:tmpl w:val="62A48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37F54CF"/>
    <w:multiLevelType w:val="multilevel"/>
    <w:tmpl w:val="BC0A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7E744BB"/>
    <w:multiLevelType w:val="multilevel"/>
    <w:tmpl w:val="FAF4E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3F6E2F"/>
    <w:multiLevelType w:val="multilevel"/>
    <w:tmpl w:val="A75AD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622A14"/>
    <w:multiLevelType w:val="multilevel"/>
    <w:tmpl w:val="1E4CB2C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0937D1"/>
    <w:multiLevelType w:val="multilevel"/>
    <w:tmpl w:val="264A3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0" w15:restartNumberingAfterBreak="0">
    <w:nsid w:val="3CFF502D"/>
    <w:multiLevelType w:val="hybridMultilevel"/>
    <w:tmpl w:val="2C5AFA42"/>
    <w:lvl w:ilvl="0" w:tplc="788AB11C">
      <w:start w:val="1"/>
      <w:numFmt w:val="bullet"/>
      <w:lvlText w:val=""/>
      <w:lvlPicBulletId w:val="0"/>
      <w:lvlJc w:val="left"/>
      <w:pPr>
        <w:tabs>
          <w:tab w:val="num" w:pos="720"/>
        </w:tabs>
        <w:ind w:left="720" w:hanging="360"/>
      </w:pPr>
      <w:rPr>
        <w:rFonts w:ascii="Symbol" w:hAnsi="Symbol" w:hint="default"/>
      </w:rPr>
    </w:lvl>
    <w:lvl w:ilvl="1" w:tplc="28A489C6" w:tentative="1">
      <w:start w:val="1"/>
      <w:numFmt w:val="bullet"/>
      <w:lvlText w:val=""/>
      <w:lvlJc w:val="left"/>
      <w:pPr>
        <w:tabs>
          <w:tab w:val="num" w:pos="1440"/>
        </w:tabs>
        <w:ind w:left="1440" w:hanging="360"/>
      </w:pPr>
      <w:rPr>
        <w:rFonts w:ascii="Symbol" w:hAnsi="Symbol" w:hint="default"/>
      </w:rPr>
    </w:lvl>
    <w:lvl w:ilvl="2" w:tplc="1682D284" w:tentative="1">
      <w:start w:val="1"/>
      <w:numFmt w:val="bullet"/>
      <w:lvlText w:val=""/>
      <w:lvlJc w:val="left"/>
      <w:pPr>
        <w:tabs>
          <w:tab w:val="num" w:pos="2160"/>
        </w:tabs>
        <w:ind w:left="2160" w:hanging="360"/>
      </w:pPr>
      <w:rPr>
        <w:rFonts w:ascii="Symbol" w:hAnsi="Symbol" w:hint="default"/>
      </w:rPr>
    </w:lvl>
    <w:lvl w:ilvl="3" w:tplc="A59271B8" w:tentative="1">
      <w:start w:val="1"/>
      <w:numFmt w:val="bullet"/>
      <w:lvlText w:val=""/>
      <w:lvlJc w:val="left"/>
      <w:pPr>
        <w:tabs>
          <w:tab w:val="num" w:pos="2880"/>
        </w:tabs>
        <w:ind w:left="2880" w:hanging="360"/>
      </w:pPr>
      <w:rPr>
        <w:rFonts w:ascii="Symbol" w:hAnsi="Symbol" w:hint="default"/>
      </w:rPr>
    </w:lvl>
    <w:lvl w:ilvl="4" w:tplc="F8600FEC" w:tentative="1">
      <w:start w:val="1"/>
      <w:numFmt w:val="bullet"/>
      <w:lvlText w:val=""/>
      <w:lvlJc w:val="left"/>
      <w:pPr>
        <w:tabs>
          <w:tab w:val="num" w:pos="3600"/>
        </w:tabs>
        <w:ind w:left="3600" w:hanging="360"/>
      </w:pPr>
      <w:rPr>
        <w:rFonts w:ascii="Symbol" w:hAnsi="Symbol" w:hint="default"/>
      </w:rPr>
    </w:lvl>
    <w:lvl w:ilvl="5" w:tplc="11A08B34" w:tentative="1">
      <w:start w:val="1"/>
      <w:numFmt w:val="bullet"/>
      <w:lvlText w:val=""/>
      <w:lvlJc w:val="left"/>
      <w:pPr>
        <w:tabs>
          <w:tab w:val="num" w:pos="4320"/>
        </w:tabs>
        <w:ind w:left="4320" w:hanging="360"/>
      </w:pPr>
      <w:rPr>
        <w:rFonts w:ascii="Symbol" w:hAnsi="Symbol" w:hint="default"/>
      </w:rPr>
    </w:lvl>
    <w:lvl w:ilvl="6" w:tplc="B7EA21CE" w:tentative="1">
      <w:start w:val="1"/>
      <w:numFmt w:val="bullet"/>
      <w:lvlText w:val=""/>
      <w:lvlJc w:val="left"/>
      <w:pPr>
        <w:tabs>
          <w:tab w:val="num" w:pos="5040"/>
        </w:tabs>
        <w:ind w:left="5040" w:hanging="360"/>
      </w:pPr>
      <w:rPr>
        <w:rFonts w:ascii="Symbol" w:hAnsi="Symbol" w:hint="default"/>
      </w:rPr>
    </w:lvl>
    <w:lvl w:ilvl="7" w:tplc="27DA34D2" w:tentative="1">
      <w:start w:val="1"/>
      <w:numFmt w:val="bullet"/>
      <w:lvlText w:val=""/>
      <w:lvlJc w:val="left"/>
      <w:pPr>
        <w:tabs>
          <w:tab w:val="num" w:pos="5760"/>
        </w:tabs>
        <w:ind w:left="5760" w:hanging="360"/>
      </w:pPr>
      <w:rPr>
        <w:rFonts w:ascii="Symbol" w:hAnsi="Symbol" w:hint="default"/>
      </w:rPr>
    </w:lvl>
    <w:lvl w:ilvl="8" w:tplc="BB621438" w:tentative="1">
      <w:start w:val="1"/>
      <w:numFmt w:val="bullet"/>
      <w:lvlText w:val=""/>
      <w:lvlJc w:val="left"/>
      <w:pPr>
        <w:tabs>
          <w:tab w:val="num" w:pos="6480"/>
        </w:tabs>
        <w:ind w:left="6480" w:hanging="360"/>
      </w:pPr>
      <w:rPr>
        <w:rFonts w:ascii="Symbol" w:hAnsi="Symbol" w:hint="default"/>
      </w:rPr>
    </w:lvl>
  </w:abstractNum>
  <w:abstractNum w:abstractNumId="81" w15:restartNumberingAfterBreak="0">
    <w:nsid w:val="3DBA463A"/>
    <w:multiLevelType w:val="multilevel"/>
    <w:tmpl w:val="BDC26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07306E"/>
    <w:multiLevelType w:val="multilevel"/>
    <w:tmpl w:val="75B29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2C5B77"/>
    <w:multiLevelType w:val="multilevel"/>
    <w:tmpl w:val="636E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451B684A"/>
    <w:multiLevelType w:val="multilevel"/>
    <w:tmpl w:val="3A5E8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3B027A"/>
    <w:multiLevelType w:val="multilevel"/>
    <w:tmpl w:val="7D5A6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6EA3B35"/>
    <w:multiLevelType w:val="multilevel"/>
    <w:tmpl w:val="5C4A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6F26F6E"/>
    <w:multiLevelType w:val="multilevel"/>
    <w:tmpl w:val="4052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0" w15:restartNumberingAfterBreak="0">
    <w:nsid w:val="49C664AA"/>
    <w:multiLevelType w:val="multilevel"/>
    <w:tmpl w:val="2E7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0D1E08"/>
    <w:multiLevelType w:val="multilevel"/>
    <w:tmpl w:val="8E40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4E43BA"/>
    <w:multiLevelType w:val="multilevel"/>
    <w:tmpl w:val="02AA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DF0C68"/>
    <w:multiLevelType w:val="multilevel"/>
    <w:tmpl w:val="621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D864AB"/>
    <w:multiLevelType w:val="multilevel"/>
    <w:tmpl w:val="9FB4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D37BA6"/>
    <w:multiLevelType w:val="multilevel"/>
    <w:tmpl w:val="A786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0F551D"/>
    <w:multiLevelType w:val="multilevel"/>
    <w:tmpl w:val="182A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6A7D42"/>
    <w:multiLevelType w:val="multilevel"/>
    <w:tmpl w:val="24F8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FD0A68"/>
    <w:multiLevelType w:val="multilevel"/>
    <w:tmpl w:val="BF34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5337CB"/>
    <w:multiLevelType w:val="multilevel"/>
    <w:tmpl w:val="6F42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5D3429"/>
    <w:multiLevelType w:val="multilevel"/>
    <w:tmpl w:val="B00C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26076D9"/>
    <w:multiLevelType w:val="multilevel"/>
    <w:tmpl w:val="66A4021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5CB1AC7"/>
    <w:multiLevelType w:val="multilevel"/>
    <w:tmpl w:val="1140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6C643AB"/>
    <w:multiLevelType w:val="multilevel"/>
    <w:tmpl w:val="5358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9100598"/>
    <w:multiLevelType w:val="multilevel"/>
    <w:tmpl w:val="A44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6" w15:restartNumberingAfterBreak="0">
    <w:nsid w:val="5A647046"/>
    <w:multiLevelType w:val="multilevel"/>
    <w:tmpl w:val="0F46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3D4D17"/>
    <w:multiLevelType w:val="multilevel"/>
    <w:tmpl w:val="7D5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C80D55"/>
    <w:multiLevelType w:val="multilevel"/>
    <w:tmpl w:val="431AA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0" w15:restartNumberingAfterBreak="0">
    <w:nsid w:val="5DF302D8"/>
    <w:multiLevelType w:val="multilevel"/>
    <w:tmpl w:val="B55A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1877FF"/>
    <w:multiLevelType w:val="multilevel"/>
    <w:tmpl w:val="A434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842CB8"/>
    <w:multiLevelType w:val="multilevel"/>
    <w:tmpl w:val="AA24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B0456D"/>
    <w:multiLevelType w:val="multilevel"/>
    <w:tmpl w:val="47AA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F03A44"/>
    <w:multiLevelType w:val="multilevel"/>
    <w:tmpl w:val="072E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012567A"/>
    <w:multiLevelType w:val="multilevel"/>
    <w:tmpl w:val="B7C0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491361"/>
    <w:multiLevelType w:val="multilevel"/>
    <w:tmpl w:val="63E60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A277BE"/>
    <w:multiLevelType w:val="multilevel"/>
    <w:tmpl w:val="EA009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22A20B2"/>
    <w:multiLevelType w:val="multilevel"/>
    <w:tmpl w:val="2792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2830889"/>
    <w:multiLevelType w:val="multilevel"/>
    <w:tmpl w:val="6660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0C73AF"/>
    <w:multiLevelType w:val="hybridMultilevel"/>
    <w:tmpl w:val="B12A0C4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1" w15:restartNumberingAfterBreak="0">
    <w:nsid w:val="6431781D"/>
    <w:multiLevelType w:val="multilevel"/>
    <w:tmpl w:val="959C2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45F54C8"/>
    <w:multiLevelType w:val="multilevel"/>
    <w:tmpl w:val="681C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5B04B6A"/>
    <w:multiLevelType w:val="multilevel"/>
    <w:tmpl w:val="A9F2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6767C7E"/>
    <w:multiLevelType w:val="multilevel"/>
    <w:tmpl w:val="912A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155431"/>
    <w:multiLevelType w:val="multilevel"/>
    <w:tmpl w:val="208271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71F53EA"/>
    <w:multiLevelType w:val="multilevel"/>
    <w:tmpl w:val="F376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74B0132"/>
    <w:multiLevelType w:val="multilevel"/>
    <w:tmpl w:val="EDE4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7852361"/>
    <w:multiLevelType w:val="multilevel"/>
    <w:tmpl w:val="E56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3D37EA"/>
    <w:multiLevelType w:val="multilevel"/>
    <w:tmpl w:val="7A56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AFF1248"/>
    <w:multiLevelType w:val="multilevel"/>
    <w:tmpl w:val="1E9C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DF4EC5"/>
    <w:multiLevelType w:val="multilevel"/>
    <w:tmpl w:val="2324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DEB21D9"/>
    <w:multiLevelType w:val="multilevel"/>
    <w:tmpl w:val="8FD6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266662"/>
    <w:multiLevelType w:val="multilevel"/>
    <w:tmpl w:val="0E4E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E405BF7"/>
    <w:multiLevelType w:val="multilevel"/>
    <w:tmpl w:val="DEC2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6" w15:restartNumberingAfterBreak="0">
    <w:nsid w:val="6EDC2E29"/>
    <w:multiLevelType w:val="multilevel"/>
    <w:tmpl w:val="0B0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195B54"/>
    <w:multiLevelType w:val="multilevel"/>
    <w:tmpl w:val="BFCC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F653AF1"/>
    <w:multiLevelType w:val="multilevel"/>
    <w:tmpl w:val="01C2D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0441FF1"/>
    <w:multiLevelType w:val="multilevel"/>
    <w:tmpl w:val="3D94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995A71"/>
    <w:multiLevelType w:val="hybridMultilevel"/>
    <w:tmpl w:val="FED4B750"/>
    <w:lvl w:ilvl="0" w:tplc="5D223704">
      <w:numFmt w:val="bullet"/>
      <w:lvlText w:val="•"/>
      <w:lvlJc w:val="left"/>
      <w:pPr>
        <w:ind w:left="1143" w:hanging="435"/>
      </w:pPr>
      <w:rPr>
        <w:rFonts w:ascii="Mangal" w:eastAsiaTheme="minorHAnsi" w:hAnsi="Mangal" w:cs="Mang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1" w15:restartNumberingAfterBreak="0">
    <w:nsid w:val="71021CEA"/>
    <w:multiLevelType w:val="multilevel"/>
    <w:tmpl w:val="01F8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B5251D"/>
    <w:multiLevelType w:val="multilevel"/>
    <w:tmpl w:val="03DA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5CD06E0"/>
    <w:multiLevelType w:val="multilevel"/>
    <w:tmpl w:val="CF5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68D51B0"/>
    <w:multiLevelType w:val="multilevel"/>
    <w:tmpl w:val="44E0D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734257"/>
    <w:multiLevelType w:val="multilevel"/>
    <w:tmpl w:val="B15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D0469C"/>
    <w:multiLevelType w:val="multilevel"/>
    <w:tmpl w:val="3AE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E73822"/>
    <w:multiLevelType w:val="multilevel"/>
    <w:tmpl w:val="6F905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8C8552B"/>
    <w:multiLevelType w:val="multilevel"/>
    <w:tmpl w:val="1112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906017"/>
    <w:multiLevelType w:val="multilevel"/>
    <w:tmpl w:val="1B90A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9B975C0"/>
    <w:multiLevelType w:val="multilevel"/>
    <w:tmpl w:val="1ABA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F30345"/>
    <w:multiLevelType w:val="multilevel"/>
    <w:tmpl w:val="5442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283DFC"/>
    <w:multiLevelType w:val="multilevel"/>
    <w:tmpl w:val="39641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4" w15:restartNumberingAfterBreak="0">
    <w:nsid w:val="7E211E15"/>
    <w:multiLevelType w:val="multilevel"/>
    <w:tmpl w:val="A9A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B17B20"/>
    <w:multiLevelType w:val="multilevel"/>
    <w:tmpl w:val="7932E64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29324">
    <w:abstractNumId w:val="105"/>
  </w:num>
  <w:num w:numId="2" w16cid:durableId="1244603043">
    <w:abstractNumId w:val="27"/>
  </w:num>
  <w:num w:numId="3" w16cid:durableId="1243878044">
    <w:abstractNumId w:val="15"/>
  </w:num>
  <w:num w:numId="4" w16cid:durableId="1700203147">
    <w:abstractNumId w:val="135"/>
  </w:num>
  <w:num w:numId="5" w16cid:durableId="2139445270">
    <w:abstractNumId w:val="37"/>
  </w:num>
  <w:num w:numId="6" w16cid:durableId="1709604237">
    <w:abstractNumId w:val="79"/>
  </w:num>
  <w:num w:numId="7" w16cid:durableId="17854384">
    <w:abstractNumId w:val="89"/>
  </w:num>
  <w:num w:numId="8" w16cid:durableId="1087649872">
    <w:abstractNumId w:val="9"/>
  </w:num>
  <w:num w:numId="9" w16cid:durableId="1115830554">
    <w:abstractNumId w:val="7"/>
  </w:num>
  <w:num w:numId="10" w16cid:durableId="1557089426">
    <w:abstractNumId w:val="6"/>
  </w:num>
  <w:num w:numId="11" w16cid:durableId="64686365">
    <w:abstractNumId w:val="5"/>
  </w:num>
  <w:num w:numId="12" w16cid:durableId="981928116">
    <w:abstractNumId w:val="4"/>
  </w:num>
  <w:num w:numId="13" w16cid:durableId="1125001141">
    <w:abstractNumId w:val="8"/>
  </w:num>
  <w:num w:numId="14" w16cid:durableId="1577785732">
    <w:abstractNumId w:val="3"/>
  </w:num>
  <w:num w:numId="15" w16cid:durableId="1136946120">
    <w:abstractNumId w:val="2"/>
  </w:num>
  <w:num w:numId="16" w16cid:durableId="1667443435">
    <w:abstractNumId w:val="1"/>
  </w:num>
  <w:num w:numId="17" w16cid:durableId="377315581">
    <w:abstractNumId w:val="0"/>
  </w:num>
  <w:num w:numId="18" w16cid:durableId="1276016151">
    <w:abstractNumId w:val="59"/>
  </w:num>
  <w:num w:numId="19" w16cid:durableId="675618140">
    <w:abstractNumId w:val="71"/>
  </w:num>
  <w:num w:numId="20" w16cid:durableId="1569223062">
    <w:abstractNumId w:val="109"/>
  </w:num>
  <w:num w:numId="21" w16cid:durableId="1805732639">
    <w:abstractNumId w:val="84"/>
  </w:num>
  <w:num w:numId="22" w16cid:durableId="1422019713">
    <w:abstractNumId w:val="23"/>
  </w:num>
  <w:num w:numId="23" w16cid:durableId="9262053">
    <w:abstractNumId w:val="153"/>
  </w:num>
  <w:num w:numId="24" w16cid:durableId="2110542352">
    <w:abstractNumId w:val="120"/>
  </w:num>
  <w:num w:numId="25" w16cid:durableId="1255358038">
    <w:abstractNumId w:val="140"/>
  </w:num>
  <w:num w:numId="26" w16cid:durableId="1149664696">
    <w:abstractNumId w:val="65"/>
  </w:num>
  <w:num w:numId="27" w16cid:durableId="212810852">
    <w:abstractNumId w:val="110"/>
  </w:num>
  <w:num w:numId="28" w16cid:durableId="407847823">
    <w:abstractNumId w:val="11"/>
  </w:num>
  <w:num w:numId="29" w16cid:durableId="1992907207">
    <w:abstractNumId w:val="32"/>
  </w:num>
  <w:num w:numId="30" w16cid:durableId="2083601458">
    <w:abstractNumId w:val="141"/>
  </w:num>
  <w:num w:numId="31" w16cid:durableId="1790314940">
    <w:abstractNumId w:val="150"/>
  </w:num>
  <w:num w:numId="32" w16cid:durableId="272591173">
    <w:abstractNumId w:val="72"/>
  </w:num>
  <w:num w:numId="33" w16cid:durableId="1171523595">
    <w:abstractNumId w:val="106"/>
  </w:num>
  <w:num w:numId="34" w16cid:durableId="971716481">
    <w:abstractNumId w:val="57"/>
  </w:num>
  <w:num w:numId="35" w16cid:durableId="1413157186">
    <w:abstractNumId w:val="44"/>
  </w:num>
  <w:num w:numId="36" w16cid:durableId="1574509434">
    <w:abstractNumId w:val="85"/>
  </w:num>
  <w:num w:numId="37" w16cid:durableId="435683593">
    <w:abstractNumId w:val="48"/>
  </w:num>
  <w:num w:numId="38" w16cid:durableId="52435037">
    <w:abstractNumId w:val="91"/>
  </w:num>
  <w:num w:numId="39" w16cid:durableId="148135174">
    <w:abstractNumId w:val="116"/>
  </w:num>
  <w:num w:numId="40" w16cid:durableId="1052532881">
    <w:abstractNumId w:val="143"/>
  </w:num>
  <w:num w:numId="41" w16cid:durableId="1951426672">
    <w:abstractNumId w:val="128"/>
  </w:num>
  <w:num w:numId="42" w16cid:durableId="1417703472">
    <w:abstractNumId w:val="94"/>
  </w:num>
  <w:num w:numId="43" w16cid:durableId="1313828590">
    <w:abstractNumId w:val="81"/>
  </w:num>
  <w:num w:numId="44" w16cid:durableId="1966157725">
    <w:abstractNumId w:val="134"/>
  </w:num>
  <w:num w:numId="45" w16cid:durableId="878051892">
    <w:abstractNumId w:val="31"/>
  </w:num>
  <w:num w:numId="46" w16cid:durableId="1780640410">
    <w:abstractNumId w:val="117"/>
  </w:num>
  <w:num w:numId="47" w16cid:durableId="1270087866">
    <w:abstractNumId w:val="138"/>
  </w:num>
  <w:num w:numId="48" w16cid:durableId="1421025348">
    <w:abstractNumId w:val="10"/>
  </w:num>
  <w:num w:numId="49" w16cid:durableId="206188842">
    <w:abstractNumId w:val="20"/>
  </w:num>
  <w:num w:numId="50" w16cid:durableId="1383628718">
    <w:abstractNumId w:val="76"/>
  </w:num>
  <w:num w:numId="51" w16cid:durableId="2015721607">
    <w:abstractNumId w:val="75"/>
  </w:num>
  <w:num w:numId="52" w16cid:durableId="897016559">
    <w:abstractNumId w:val="137"/>
  </w:num>
  <w:num w:numId="53" w16cid:durableId="1562448240">
    <w:abstractNumId w:val="40"/>
  </w:num>
  <w:num w:numId="54" w16cid:durableId="767821405">
    <w:abstractNumId w:val="14"/>
  </w:num>
  <w:num w:numId="55" w16cid:durableId="1577787845">
    <w:abstractNumId w:val="101"/>
  </w:num>
  <w:num w:numId="56" w16cid:durableId="541939452">
    <w:abstractNumId w:val="58"/>
  </w:num>
  <w:num w:numId="57" w16cid:durableId="581842784">
    <w:abstractNumId w:val="18"/>
  </w:num>
  <w:num w:numId="58" w16cid:durableId="822163462">
    <w:abstractNumId w:val="155"/>
  </w:num>
  <w:num w:numId="59" w16cid:durableId="48505384">
    <w:abstractNumId w:val="77"/>
  </w:num>
  <w:num w:numId="60" w16cid:durableId="289635000">
    <w:abstractNumId w:val="52"/>
  </w:num>
  <w:num w:numId="61" w16cid:durableId="1100763831">
    <w:abstractNumId w:val="121"/>
  </w:num>
  <w:num w:numId="62" w16cid:durableId="511146222">
    <w:abstractNumId w:val="115"/>
  </w:num>
  <w:num w:numId="63" w16cid:durableId="2097433972">
    <w:abstractNumId w:val="82"/>
  </w:num>
  <w:num w:numId="64" w16cid:durableId="1189611204">
    <w:abstractNumId w:val="133"/>
  </w:num>
  <w:num w:numId="65" w16cid:durableId="786003752">
    <w:abstractNumId w:val="107"/>
  </w:num>
  <w:num w:numId="66" w16cid:durableId="127364414">
    <w:abstractNumId w:val="87"/>
  </w:num>
  <w:num w:numId="67" w16cid:durableId="1151017563">
    <w:abstractNumId w:val="54"/>
  </w:num>
  <w:num w:numId="68" w16cid:durableId="1511289750">
    <w:abstractNumId w:val="33"/>
  </w:num>
  <w:num w:numId="69" w16cid:durableId="1254708134">
    <w:abstractNumId w:val="36"/>
  </w:num>
  <w:num w:numId="70" w16cid:durableId="1377124703">
    <w:abstractNumId w:val="38"/>
  </w:num>
  <w:num w:numId="71" w16cid:durableId="1108239490">
    <w:abstractNumId w:val="42"/>
  </w:num>
  <w:num w:numId="72" w16cid:durableId="1351493003">
    <w:abstractNumId w:val="24"/>
  </w:num>
  <w:num w:numId="73" w16cid:durableId="1880162780">
    <w:abstractNumId w:val="96"/>
  </w:num>
  <w:num w:numId="74" w16cid:durableId="1864052459">
    <w:abstractNumId w:val="30"/>
  </w:num>
  <w:num w:numId="75" w16cid:durableId="828637199">
    <w:abstractNumId w:val="25"/>
  </w:num>
  <w:num w:numId="76" w16cid:durableId="2036227397">
    <w:abstractNumId w:val="114"/>
  </w:num>
  <w:num w:numId="77" w16cid:durableId="614337136">
    <w:abstractNumId w:val="97"/>
  </w:num>
  <w:num w:numId="78" w16cid:durableId="190993759">
    <w:abstractNumId w:val="70"/>
  </w:num>
  <w:num w:numId="79" w16cid:durableId="1686058819">
    <w:abstractNumId w:val="147"/>
  </w:num>
  <w:num w:numId="80" w16cid:durableId="281765628">
    <w:abstractNumId w:val="73"/>
  </w:num>
  <w:num w:numId="81" w16cid:durableId="1911113290">
    <w:abstractNumId w:val="41"/>
  </w:num>
  <w:num w:numId="82" w16cid:durableId="916787096">
    <w:abstractNumId w:val="17"/>
  </w:num>
  <w:num w:numId="83" w16cid:durableId="316306178">
    <w:abstractNumId w:val="152"/>
  </w:num>
  <w:num w:numId="84" w16cid:durableId="367802186">
    <w:abstractNumId w:val="113"/>
  </w:num>
  <w:num w:numId="85" w16cid:durableId="1033532278">
    <w:abstractNumId w:val="78"/>
  </w:num>
  <w:num w:numId="86" w16cid:durableId="1745756197">
    <w:abstractNumId w:val="100"/>
  </w:num>
  <w:num w:numId="87" w16cid:durableId="1985967276">
    <w:abstractNumId w:val="62"/>
  </w:num>
  <w:num w:numId="88" w16cid:durableId="172384615">
    <w:abstractNumId w:val="55"/>
  </w:num>
  <w:num w:numId="89" w16cid:durableId="890535872">
    <w:abstractNumId w:val="127"/>
  </w:num>
  <w:num w:numId="90" w16cid:durableId="513812195">
    <w:abstractNumId w:val="92"/>
  </w:num>
  <w:num w:numId="91" w16cid:durableId="494959298">
    <w:abstractNumId w:val="12"/>
  </w:num>
  <w:num w:numId="92" w16cid:durableId="1598051252">
    <w:abstractNumId w:val="16"/>
  </w:num>
  <w:num w:numId="93" w16cid:durableId="1253665890">
    <w:abstractNumId w:val="151"/>
  </w:num>
  <w:num w:numId="94" w16cid:durableId="1624771988">
    <w:abstractNumId w:val="26"/>
  </w:num>
  <w:num w:numId="95" w16cid:durableId="1180855334">
    <w:abstractNumId w:val="64"/>
  </w:num>
  <w:num w:numId="96" w16cid:durableId="498736097">
    <w:abstractNumId w:val="124"/>
  </w:num>
  <w:num w:numId="97" w16cid:durableId="1226523105">
    <w:abstractNumId w:val="136"/>
  </w:num>
  <w:num w:numId="98" w16cid:durableId="1999310921">
    <w:abstractNumId w:val="112"/>
  </w:num>
  <w:num w:numId="99" w16cid:durableId="830146397">
    <w:abstractNumId w:val="145"/>
  </w:num>
  <w:num w:numId="100" w16cid:durableId="1582442837">
    <w:abstractNumId w:val="119"/>
  </w:num>
  <w:num w:numId="101" w16cid:durableId="1569874962">
    <w:abstractNumId w:val="132"/>
  </w:num>
  <w:num w:numId="102" w16cid:durableId="1030912429">
    <w:abstractNumId w:val="93"/>
  </w:num>
  <w:num w:numId="103" w16cid:durableId="1399597860">
    <w:abstractNumId w:val="21"/>
  </w:num>
  <w:num w:numId="104" w16cid:durableId="701856541">
    <w:abstractNumId w:val="83"/>
  </w:num>
  <w:num w:numId="105" w16cid:durableId="1448038083">
    <w:abstractNumId w:val="154"/>
  </w:num>
  <w:num w:numId="106" w16cid:durableId="1430467306">
    <w:abstractNumId w:val="95"/>
  </w:num>
  <w:num w:numId="107" w16cid:durableId="424696172">
    <w:abstractNumId w:val="142"/>
  </w:num>
  <w:num w:numId="108" w16cid:durableId="204218673">
    <w:abstractNumId w:val="130"/>
  </w:num>
  <w:num w:numId="109" w16cid:durableId="592930991">
    <w:abstractNumId w:val="22"/>
  </w:num>
  <w:num w:numId="110" w16cid:durableId="1212185589">
    <w:abstractNumId w:val="47"/>
  </w:num>
  <w:num w:numId="111" w16cid:durableId="733432028">
    <w:abstractNumId w:val="56"/>
  </w:num>
  <w:num w:numId="112" w16cid:durableId="738333037">
    <w:abstractNumId w:val="74"/>
  </w:num>
  <w:num w:numId="113" w16cid:durableId="232740773">
    <w:abstractNumId w:val="34"/>
  </w:num>
  <w:num w:numId="114" w16cid:durableId="1608999846">
    <w:abstractNumId w:val="50"/>
  </w:num>
  <w:num w:numId="115" w16cid:durableId="649483385">
    <w:abstractNumId w:val="35"/>
  </w:num>
  <w:num w:numId="116" w16cid:durableId="248780741">
    <w:abstractNumId w:val="86"/>
  </w:num>
  <w:num w:numId="117" w16cid:durableId="1330598465">
    <w:abstractNumId w:val="149"/>
  </w:num>
  <w:num w:numId="118" w16cid:durableId="348332404">
    <w:abstractNumId w:val="108"/>
  </w:num>
  <w:num w:numId="119" w16cid:durableId="1948154170">
    <w:abstractNumId w:val="51"/>
  </w:num>
  <w:num w:numId="120" w16cid:durableId="250087272">
    <w:abstractNumId w:val="146"/>
  </w:num>
  <w:num w:numId="121" w16cid:durableId="557325386">
    <w:abstractNumId w:val="126"/>
  </w:num>
  <w:num w:numId="122" w16cid:durableId="1994602531">
    <w:abstractNumId w:val="19"/>
  </w:num>
  <w:num w:numId="123" w16cid:durableId="1842230242">
    <w:abstractNumId w:val="122"/>
  </w:num>
  <w:num w:numId="124" w16cid:durableId="673191304">
    <w:abstractNumId w:val="68"/>
  </w:num>
  <w:num w:numId="125" w16cid:durableId="171532051">
    <w:abstractNumId w:val="90"/>
  </w:num>
  <w:num w:numId="126" w16cid:durableId="936792959">
    <w:abstractNumId w:val="66"/>
  </w:num>
  <w:num w:numId="127" w16cid:durableId="443378869">
    <w:abstractNumId w:val="148"/>
  </w:num>
  <w:num w:numId="128" w16cid:durableId="1099301560">
    <w:abstractNumId w:val="49"/>
  </w:num>
  <w:num w:numId="129" w16cid:durableId="732460314">
    <w:abstractNumId w:val="39"/>
  </w:num>
  <w:num w:numId="130" w16cid:durableId="1485315966">
    <w:abstractNumId w:val="28"/>
  </w:num>
  <w:num w:numId="131" w16cid:durableId="1971322981">
    <w:abstractNumId w:val="125"/>
  </w:num>
  <w:num w:numId="132" w16cid:durableId="1957364852">
    <w:abstractNumId w:val="111"/>
  </w:num>
  <w:num w:numId="133" w16cid:durableId="54745364">
    <w:abstractNumId w:val="53"/>
  </w:num>
  <w:num w:numId="134" w16cid:durableId="681394487">
    <w:abstractNumId w:val="60"/>
  </w:num>
  <w:num w:numId="135" w16cid:durableId="141704421">
    <w:abstractNumId w:val="63"/>
  </w:num>
  <w:num w:numId="136" w16cid:durableId="2124611860">
    <w:abstractNumId w:val="118"/>
  </w:num>
  <w:num w:numId="137" w16cid:durableId="626358667">
    <w:abstractNumId w:val="29"/>
  </w:num>
  <w:num w:numId="138" w16cid:durableId="1148207140">
    <w:abstractNumId w:val="67"/>
  </w:num>
  <w:num w:numId="139" w16cid:durableId="1554659318">
    <w:abstractNumId w:val="144"/>
  </w:num>
  <w:num w:numId="140" w16cid:durableId="664164517">
    <w:abstractNumId w:val="46"/>
  </w:num>
  <w:num w:numId="141" w16cid:durableId="312879745">
    <w:abstractNumId w:val="45"/>
  </w:num>
  <w:num w:numId="142" w16cid:durableId="653605275">
    <w:abstractNumId w:val="102"/>
  </w:num>
  <w:num w:numId="143" w16cid:durableId="909999951">
    <w:abstractNumId w:val="88"/>
  </w:num>
  <w:num w:numId="144" w16cid:durableId="919751860">
    <w:abstractNumId w:val="103"/>
  </w:num>
  <w:num w:numId="145" w16cid:durableId="884751864">
    <w:abstractNumId w:val="104"/>
  </w:num>
  <w:num w:numId="146" w16cid:durableId="275214564">
    <w:abstractNumId w:val="139"/>
  </w:num>
  <w:num w:numId="147" w16cid:durableId="2106073556">
    <w:abstractNumId w:val="69"/>
  </w:num>
  <w:num w:numId="148" w16cid:durableId="504906771">
    <w:abstractNumId w:val="123"/>
  </w:num>
  <w:num w:numId="149" w16cid:durableId="289090948">
    <w:abstractNumId w:val="80"/>
  </w:num>
  <w:num w:numId="150" w16cid:durableId="1404838159">
    <w:abstractNumId w:val="129"/>
  </w:num>
  <w:num w:numId="151" w16cid:durableId="1813865189">
    <w:abstractNumId w:val="43"/>
  </w:num>
  <w:num w:numId="152" w16cid:durableId="1379745381">
    <w:abstractNumId w:val="131"/>
  </w:num>
  <w:num w:numId="153" w16cid:durableId="959871437">
    <w:abstractNumId w:val="61"/>
  </w:num>
  <w:num w:numId="154" w16cid:durableId="1536231956">
    <w:abstractNumId w:val="98"/>
  </w:num>
  <w:num w:numId="155" w16cid:durableId="1533955366">
    <w:abstractNumId w:val="99"/>
  </w:num>
  <w:num w:numId="156" w16cid:durableId="16315939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A15"/>
    <w:rsid w:val="00033578"/>
    <w:rsid w:val="00100CA1"/>
    <w:rsid w:val="00151FD4"/>
    <w:rsid w:val="001C39DD"/>
    <w:rsid w:val="001F71B8"/>
    <w:rsid w:val="00274B7F"/>
    <w:rsid w:val="0031774E"/>
    <w:rsid w:val="0034247A"/>
    <w:rsid w:val="00406CCE"/>
    <w:rsid w:val="00452D91"/>
    <w:rsid w:val="00461126"/>
    <w:rsid w:val="00462A78"/>
    <w:rsid w:val="00480337"/>
    <w:rsid w:val="004F737C"/>
    <w:rsid w:val="005147C2"/>
    <w:rsid w:val="005645D0"/>
    <w:rsid w:val="00645252"/>
    <w:rsid w:val="0066363C"/>
    <w:rsid w:val="00663A15"/>
    <w:rsid w:val="00671358"/>
    <w:rsid w:val="006918C9"/>
    <w:rsid w:val="006C6097"/>
    <w:rsid w:val="006D3D74"/>
    <w:rsid w:val="006E1743"/>
    <w:rsid w:val="006F6E1A"/>
    <w:rsid w:val="00736154"/>
    <w:rsid w:val="00741CE0"/>
    <w:rsid w:val="00782FDC"/>
    <w:rsid w:val="007A6813"/>
    <w:rsid w:val="007B34BA"/>
    <w:rsid w:val="007C4434"/>
    <w:rsid w:val="0083569A"/>
    <w:rsid w:val="008C784C"/>
    <w:rsid w:val="00903464"/>
    <w:rsid w:val="0091355A"/>
    <w:rsid w:val="00926F46"/>
    <w:rsid w:val="00935128"/>
    <w:rsid w:val="00971305"/>
    <w:rsid w:val="00A33065"/>
    <w:rsid w:val="00A534FE"/>
    <w:rsid w:val="00A74CAA"/>
    <w:rsid w:val="00A8073F"/>
    <w:rsid w:val="00A9204E"/>
    <w:rsid w:val="00B07150"/>
    <w:rsid w:val="00B90363"/>
    <w:rsid w:val="00BD3E29"/>
    <w:rsid w:val="00C82196"/>
    <w:rsid w:val="00D14B39"/>
    <w:rsid w:val="00D61FCA"/>
    <w:rsid w:val="00D62816"/>
    <w:rsid w:val="00D636ED"/>
    <w:rsid w:val="00D80C31"/>
    <w:rsid w:val="00ED0E12"/>
    <w:rsid w:val="00F21754"/>
    <w:rsid w:val="00FC2A4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156C"/>
  <w15:chartTrackingRefBased/>
  <w15:docId w15:val="{74BB2BF4-7B97-4582-A8AA-B06AB672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66363C"/>
    <w:rPr>
      <w:color w:val="605E5C"/>
      <w:shd w:val="clear" w:color="auto" w:fill="E1DFDD"/>
    </w:rPr>
  </w:style>
  <w:style w:type="paragraph" w:styleId="NormalWeb">
    <w:name w:val="Normal (Web)"/>
    <w:basedOn w:val="Normal"/>
    <w:uiPriority w:val="99"/>
    <w:semiHidden/>
    <w:unhideWhenUsed/>
    <w:rsid w:val="00A8073F"/>
    <w:rPr>
      <w:rFonts w:ascii="Times New Roman" w:hAnsi="Times New Roman" w:cs="Times New Roman"/>
      <w:sz w:val="24"/>
      <w:szCs w:val="24"/>
    </w:rPr>
  </w:style>
  <w:style w:type="paragraph" w:styleId="ListParagraph">
    <w:name w:val="List Paragraph"/>
    <w:basedOn w:val="Normal"/>
    <w:uiPriority w:val="34"/>
    <w:qFormat/>
    <w:rsid w:val="0034247A"/>
    <w:pPr>
      <w:spacing w:after="160"/>
      <w:ind w:left="720"/>
      <w:contextualSpacing/>
    </w:pPr>
    <w:rPr>
      <w:rFonts w:ascii="Times New Roman" w:hAnsi="Times New Roman"/>
      <w:kern w:val="2"/>
      <w:sz w:val="28"/>
      <w:lang w:val="ru-RU"/>
      <w14:ligatures w14:val="standardContextual"/>
    </w:rPr>
  </w:style>
  <w:style w:type="paragraph" w:styleId="NoSpacing">
    <w:name w:val="No Spacing"/>
    <w:uiPriority w:val="1"/>
    <w:qFormat/>
    <w:rsid w:val="0034247A"/>
    <w:rPr>
      <w:rFonts w:ascii="Times New Roman" w:hAnsi="Times New Roman"/>
      <w:kern w:val="2"/>
      <w:sz w:val="28"/>
      <w:lang w:val="ru-RU"/>
      <w14:ligatures w14:val="standardContextual"/>
    </w:rPr>
  </w:style>
  <w:style w:type="character" w:customStyle="1" w:styleId="hljs-keyword">
    <w:name w:val="hljs-keyword"/>
    <w:basedOn w:val="DefaultParagraphFont"/>
    <w:rsid w:val="0034247A"/>
  </w:style>
  <w:style w:type="character" w:customStyle="1" w:styleId="hljs-title">
    <w:name w:val="hljs-title"/>
    <w:basedOn w:val="DefaultParagraphFont"/>
    <w:rsid w:val="0034247A"/>
  </w:style>
  <w:style w:type="character" w:customStyle="1" w:styleId="hljs-params">
    <w:name w:val="hljs-params"/>
    <w:basedOn w:val="DefaultParagraphFont"/>
    <w:rsid w:val="00342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0828">
      <w:bodyDiv w:val="1"/>
      <w:marLeft w:val="0"/>
      <w:marRight w:val="0"/>
      <w:marTop w:val="0"/>
      <w:marBottom w:val="0"/>
      <w:divBdr>
        <w:top w:val="none" w:sz="0" w:space="0" w:color="auto"/>
        <w:left w:val="none" w:sz="0" w:space="0" w:color="auto"/>
        <w:bottom w:val="none" w:sz="0" w:space="0" w:color="auto"/>
        <w:right w:val="none" w:sz="0" w:space="0" w:color="auto"/>
      </w:divBdr>
    </w:div>
    <w:div w:id="18044998">
      <w:bodyDiv w:val="1"/>
      <w:marLeft w:val="0"/>
      <w:marRight w:val="0"/>
      <w:marTop w:val="0"/>
      <w:marBottom w:val="0"/>
      <w:divBdr>
        <w:top w:val="none" w:sz="0" w:space="0" w:color="auto"/>
        <w:left w:val="none" w:sz="0" w:space="0" w:color="auto"/>
        <w:bottom w:val="none" w:sz="0" w:space="0" w:color="auto"/>
        <w:right w:val="none" w:sz="0" w:space="0" w:color="auto"/>
      </w:divBdr>
    </w:div>
    <w:div w:id="35012791">
      <w:bodyDiv w:val="1"/>
      <w:marLeft w:val="0"/>
      <w:marRight w:val="0"/>
      <w:marTop w:val="0"/>
      <w:marBottom w:val="0"/>
      <w:divBdr>
        <w:top w:val="none" w:sz="0" w:space="0" w:color="auto"/>
        <w:left w:val="none" w:sz="0" w:space="0" w:color="auto"/>
        <w:bottom w:val="none" w:sz="0" w:space="0" w:color="auto"/>
        <w:right w:val="none" w:sz="0" w:space="0" w:color="auto"/>
      </w:divBdr>
    </w:div>
    <w:div w:id="202638278">
      <w:bodyDiv w:val="1"/>
      <w:marLeft w:val="0"/>
      <w:marRight w:val="0"/>
      <w:marTop w:val="0"/>
      <w:marBottom w:val="0"/>
      <w:divBdr>
        <w:top w:val="none" w:sz="0" w:space="0" w:color="auto"/>
        <w:left w:val="none" w:sz="0" w:space="0" w:color="auto"/>
        <w:bottom w:val="none" w:sz="0" w:space="0" w:color="auto"/>
        <w:right w:val="none" w:sz="0" w:space="0" w:color="auto"/>
      </w:divBdr>
    </w:div>
    <w:div w:id="234633642">
      <w:bodyDiv w:val="1"/>
      <w:marLeft w:val="0"/>
      <w:marRight w:val="0"/>
      <w:marTop w:val="0"/>
      <w:marBottom w:val="0"/>
      <w:divBdr>
        <w:top w:val="none" w:sz="0" w:space="0" w:color="auto"/>
        <w:left w:val="none" w:sz="0" w:space="0" w:color="auto"/>
        <w:bottom w:val="none" w:sz="0" w:space="0" w:color="auto"/>
        <w:right w:val="none" w:sz="0" w:space="0" w:color="auto"/>
      </w:divBdr>
      <w:divsChild>
        <w:div w:id="1399208479">
          <w:marLeft w:val="0"/>
          <w:marRight w:val="0"/>
          <w:marTop w:val="0"/>
          <w:marBottom w:val="0"/>
          <w:divBdr>
            <w:top w:val="none" w:sz="0" w:space="0" w:color="auto"/>
            <w:left w:val="none" w:sz="0" w:space="0" w:color="auto"/>
            <w:bottom w:val="none" w:sz="0" w:space="0" w:color="auto"/>
            <w:right w:val="none" w:sz="0" w:space="0" w:color="auto"/>
          </w:divBdr>
          <w:divsChild>
            <w:div w:id="524293241">
              <w:marLeft w:val="0"/>
              <w:marRight w:val="0"/>
              <w:marTop w:val="0"/>
              <w:marBottom w:val="0"/>
              <w:divBdr>
                <w:top w:val="none" w:sz="0" w:space="0" w:color="auto"/>
                <w:left w:val="none" w:sz="0" w:space="0" w:color="auto"/>
                <w:bottom w:val="none" w:sz="0" w:space="0" w:color="auto"/>
                <w:right w:val="none" w:sz="0" w:space="0" w:color="auto"/>
              </w:divBdr>
            </w:div>
            <w:div w:id="190800769">
              <w:marLeft w:val="0"/>
              <w:marRight w:val="0"/>
              <w:marTop w:val="0"/>
              <w:marBottom w:val="0"/>
              <w:divBdr>
                <w:top w:val="none" w:sz="0" w:space="0" w:color="auto"/>
                <w:left w:val="none" w:sz="0" w:space="0" w:color="auto"/>
                <w:bottom w:val="none" w:sz="0" w:space="0" w:color="auto"/>
                <w:right w:val="none" w:sz="0" w:space="0" w:color="auto"/>
              </w:divBdr>
              <w:divsChild>
                <w:div w:id="1238007660">
                  <w:marLeft w:val="0"/>
                  <w:marRight w:val="0"/>
                  <w:marTop w:val="0"/>
                  <w:marBottom w:val="0"/>
                  <w:divBdr>
                    <w:top w:val="none" w:sz="0" w:space="0" w:color="auto"/>
                    <w:left w:val="none" w:sz="0" w:space="0" w:color="auto"/>
                    <w:bottom w:val="none" w:sz="0" w:space="0" w:color="auto"/>
                    <w:right w:val="none" w:sz="0" w:space="0" w:color="auto"/>
                  </w:divBdr>
                  <w:divsChild>
                    <w:div w:id="18988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298">
              <w:marLeft w:val="0"/>
              <w:marRight w:val="0"/>
              <w:marTop w:val="0"/>
              <w:marBottom w:val="0"/>
              <w:divBdr>
                <w:top w:val="none" w:sz="0" w:space="0" w:color="auto"/>
                <w:left w:val="none" w:sz="0" w:space="0" w:color="auto"/>
                <w:bottom w:val="none" w:sz="0" w:space="0" w:color="auto"/>
                <w:right w:val="none" w:sz="0" w:space="0" w:color="auto"/>
              </w:divBdr>
            </w:div>
          </w:divsChild>
        </w:div>
        <w:div w:id="251664419">
          <w:marLeft w:val="0"/>
          <w:marRight w:val="0"/>
          <w:marTop w:val="0"/>
          <w:marBottom w:val="0"/>
          <w:divBdr>
            <w:top w:val="none" w:sz="0" w:space="0" w:color="auto"/>
            <w:left w:val="none" w:sz="0" w:space="0" w:color="auto"/>
            <w:bottom w:val="none" w:sz="0" w:space="0" w:color="auto"/>
            <w:right w:val="none" w:sz="0" w:space="0" w:color="auto"/>
          </w:divBdr>
          <w:divsChild>
            <w:div w:id="1187407475">
              <w:marLeft w:val="0"/>
              <w:marRight w:val="0"/>
              <w:marTop w:val="0"/>
              <w:marBottom w:val="0"/>
              <w:divBdr>
                <w:top w:val="none" w:sz="0" w:space="0" w:color="auto"/>
                <w:left w:val="none" w:sz="0" w:space="0" w:color="auto"/>
                <w:bottom w:val="none" w:sz="0" w:space="0" w:color="auto"/>
                <w:right w:val="none" w:sz="0" w:space="0" w:color="auto"/>
              </w:divBdr>
              <w:divsChild>
                <w:div w:id="5988564">
                  <w:marLeft w:val="0"/>
                  <w:marRight w:val="0"/>
                  <w:marTop w:val="0"/>
                  <w:marBottom w:val="0"/>
                  <w:divBdr>
                    <w:top w:val="none" w:sz="0" w:space="0" w:color="auto"/>
                    <w:left w:val="none" w:sz="0" w:space="0" w:color="auto"/>
                    <w:bottom w:val="none" w:sz="0" w:space="0" w:color="auto"/>
                    <w:right w:val="none" w:sz="0" w:space="0" w:color="auto"/>
                  </w:divBdr>
                  <w:divsChild>
                    <w:div w:id="10854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347">
      <w:bodyDiv w:val="1"/>
      <w:marLeft w:val="0"/>
      <w:marRight w:val="0"/>
      <w:marTop w:val="0"/>
      <w:marBottom w:val="0"/>
      <w:divBdr>
        <w:top w:val="none" w:sz="0" w:space="0" w:color="auto"/>
        <w:left w:val="none" w:sz="0" w:space="0" w:color="auto"/>
        <w:bottom w:val="none" w:sz="0" w:space="0" w:color="auto"/>
        <w:right w:val="none" w:sz="0" w:space="0" w:color="auto"/>
      </w:divBdr>
    </w:div>
    <w:div w:id="308633657">
      <w:bodyDiv w:val="1"/>
      <w:marLeft w:val="0"/>
      <w:marRight w:val="0"/>
      <w:marTop w:val="0"/>
      <w:marBottom w:val="0"/>
      <w:divBdr>
        <w:top w:val="none" w:sz="0" w:space="0" w:color="auto"/>
        <w:left w:val="none" w:sz="0" w:space="0" w:color="auto"/>
        <w:bottom w:val="none" w:sz="0" w:space="0" w:color="auto"/>
        <w:right w:val="none" w:sz="0" w:space="0" w:color="auto"/>
      </w:divBdr>
      <w:divsChild>
        <w:div w:id="1469664232">
          <w:marLeft w:val="0"/>
          <w:marRight w:val="0"/>
          <w:marTop w:val="0"/>
          <w:marBottom w:val="0"/>
          <w:divBdr>
            <w:top w:val="none" w:sz="0" w:space="0" w:color="auto"/>
            <w:left w:val="none" w:sz="0" w:space="0" w:color="auto"/>
            <w:bottom w:val="none" w:sz="0" w:space="0" w:color="auto"/>
            <w:right w:val="none" w:sz="0" w:space="0" w:color="auto"/>
          </w:divBdr>
        </w:div>
      </w:divsChild>
    </w:div>
    <w:div w:id="348871484">
      <w:bodyDiv w:val="1"/>
      <w:marLeft w:val="0"/>
      <w:marRight w:val="0"/>
      <w:marTop w:val="0"/>
      <w:marBottom w:val="0"/>
      <w:divBdr>
        <w:top w:val="none" w:sz="0" w:space="0" w:color="auto"/>
        <w:left w:val="none" w:sz="0" w:space="0" w:color="auto"/>
        <w:bottom w:val="none" w:sz="0" w:space="0" w:color="auto"/>
        <w:right w:val="none" w:sz="0" w:space="0" w:color="auto"/>
      </w:divBdr>
      <w:divsChild>
        <w:div w:id="280110810">
          <w:marLeft w:val="0"/>
          <w:marRight w:val="0"/>
          <w:marTop w:val="0"/>
          <w:marBottom w:val="0"/>
          <w:divBdr>
            <w:top w:val="none" w:sz="0" w:space="0" w:color="auto"/>
            <w:left w:val="none" w:sz="0" w:space="0" w:color="auto"/>
            <w:bottom w:val="none" w:sz="0" w:space="0" w:color="auto"/>
            <w:right w:val="none" w:sz="0" w:space="0" w:color="auto"/>
          </w:divBdr>
          <w:divsChild>
            <w:div w:id="930969729">
              <w:marLeft w:val="0"/>
              <w:marRight w:val="0"/>
              <w:marTop w:val="0"/>
              <w:marBottom w:val="0"/>
              <w:divBdr>
                <w:top w:val="none" w:sz="0" w:space="0" w:color="auto"/>
                <w:left w:val="none" w:sz="0" w:space="0" w:color="auto"/>
                <w:bottom w:val="none" w:sz="0" w:space="0" w:color="auto"/>
                <w:right w:val="none" w:sz="0" w:space="0" w:color="auto"/>
              </w:divBdr>
              <w:divsChild>
                <w:div w:id="437143632">
                  <w:marLeft w:val="0"/>
                  <w:marRight w:val="0"/>
                  <w:marTop w:val="0"/>
                  <w:marBottom w:val="0"/>
                  <w:divBdr>
                    <w:top w:val="none" w:sz="0" w:space="0" w:color="auto"/>
                    <w:left w:val="none" w:sz="0" w:space="0" w:color="auto"/>
                    <w:bottom w:val="none" w:sz="0" w:space="0" w:color="auto"/>
                    <w:right w:val="none" w:sz="0" w:space="0" w:color="auto"/>
                  </w:divBdr>
                  <w:divsChild>
                    <w:div w:id="1452164348">
                      <w:marLeft w:val="0"/>
                      <w:marRight w:val="0"/>
                      <w:marTop w:val="0"/>
                      <w:marBottom w:val="0"/>
                      <w:divBdr>
                        <w:top w:val="none" w:sz="0" w:space="0" w:color="auto"/>
                        <w:left w:val="none" w:sz="0" w:space="0" w:color="auto"/>
                        <w:bottom w:val="none" w:sz="0" w:space="0" w:color="auto"/>
                        <w:right w:val="none" w:sz="0" w:space="0" w:color="auto"/>
                      </w:divBdr>
                      <w:divsChild>
                        <w:div w:id="1323507052">
                          <w:marLeft w:val="0"/>
                          <w:marRight w:val="0"/>
                          <w:marTop w:val="0"/>
                          <w:marBottom w:val="0"/>
                          <w:divBdr>
                            <w:top w:val="none" w:sz="0" w:space="0" w:color="auto"/>
                            <w:left w:val="none" w:sz="0" w:space="0" w:color="auto"/>
                            <w:bottom w:val="none" w:sz="0" w:space="0" w:color="auto"/>
                            <w:right w:val="none" w:sz="0" w:space="0" w:color="auto"/>
                          </w:divBdr>
                          <w:divsChild>
                            <w:div w:id="528685417">
                              <w:marLeft w:val="0"/>
                              <w:marRight w:val="0"/>
                              <w:marTop w:val="0"/>
                              <w:marBottom w:val="0"/>
                              <w:divBdr>
                                <w:top w:val="none" w:sz="0" w:space="0" w:color="auto"/>
                                <w:left w:val="none" w:sz="0" w:space="0" w:color="auto"/>
                                <w:bottom w:val="none" w:sz="0" w:space="0" w:color="auto"/>
                                <w:right w:val="none" w:sz="0" w:space="0" w:color="auto"/>
                              </w:divBdr>
                              <w:divsChild>
                                <w:div w:id="1291202567">
                                  <w:marLeft w:val="0"/>
                                  <w:marRight w:val="0"/>
                                  <w:marTop w:val="0"/>
                                  <w:marBottom w:val="0"/>
                                  <w:divBdr>
                                    <w:top w:val="none" w:sz="0" w:space="0" w:color="auto"/>
                                    <w:left w:val="none" w:sz="0" w:space="0" w:color="auto"/>
                                    <w:bottom w:val="none" w:sz="0" w:space="0" w:color="auto"/>
                                    <w:right w:val="none" w:sz="0" w:space="0" w:color="auto"/>
                                  </w:divBdr>
                                  <w:divsChild>
                                    <w:div w:id="1237741201">
                                      <w:marLeft w:val="0"/>
                                      <w:marRight w:val="0"/>
                                      <w:marTop w:val="0"/>
                                      <w:marBottom w:val="0"/>
                                      <w:divBdr>
                                        <w:top w:val="none" w:sz="0" w:space="0" w:color="auto"/>
                                        <w:left w:val="none" w:sz="0" w:space="0" w:color="auto"/>
                                        <w:bottom w:val="none" w:sz="0" w:space="0" w:color="auto"/>
                                        <w:right w:val="none" w:sz="0" w:space="0" w:color="auto"/>
                                      </w:divBdr>
                                      <w:divsChild>
                                        <w:div w:id="2124569785">
                                          <w:marLeft w:val="0"/>
                                          <w:marRight w:val="0"/>
                                          <w:marTop w:val="0"/>
                                          <w:marBottom w:val="0"/>
                                          <w:divBdr>
                                            <w:top w:val="none" w:sz="0" w:space="0" w:color="auto"/>
                                            <w:left w:val="none" w:sz="0" w:space="0" w:color="auto"/>
                                            <w:bottom w:val="none" w:sz="0" w:space="0" w:color="auto"/>
                                            <w:right w:val="none" w:sz="0" w:space="0" w:color="auto"/>
                                          </w:divBdr>
                                          <w:divsChild>
                                            <w:div w:id="1978218992">
                                              <w:marLeft w:val="0"/>
                                              <w:marRight w:val="0"/>
                                              <w:marTop w:val="0"/>
                                              <w:marBottom w:val="0"/>
                                              <w:divBdr>
                                                <w:top w:val="none" w:sz="0" w:space="0" w:color="auto"/>
                                                <w:left w:val="none" w:sz="0" w:space="0" w:color="auto"/>
                                                <w:bottom w:val="none" w:sz="0" w:space="0" w:color="auto"/>
                                                <w:right w:val="none" w:sz="0" w:space="0" w:color="auto"/>
                                              </w:divBdr>
                                              <w:divsChild>
                                                <w:div w:id="1315643347">
                                                  <w:marLeft w:val="0"/>
                                                  <w:marRight w:val="0"/>
                                                  <w:marTop w:val="0"/>
                                                  <w:marBottom w:val="0"/>
                                                  <w:divBdr>
                                                    <w:top w:val="none" w:sz="0" w:space="0" w:color="auto"/>
                                                    <w:left w:val="none" w:sz="0" w:space="0" w:color="auto"/>
                                                    <w:bottom w:val="none" w:sz="0" w:space="0" w:color="auto"/>
                                                    <w:right w:val="none" w:sz="0" w:space="0" w:color="auto"/>
                                                  </w:divBdr>
                                                  <w:divsChild>
                                                    <w:div w:id="1391077311">
                                                      <w:marLeft w:val="0"/>
                                                      <w:marRight w:val="0"/>
                                                      <w:marTop w:val="0"/>
                                                      <w:marBottom w:val="0"/>
                                                      <w:divBdr>
                                                        <w:top w:val="none" w:sz="0" w:space="0" w:color="auto"/>
                                                        <w:left w:val="none" w:sz="0" w:space="0" w:color="auto"/>
                                                        <w:bottom w:val="none" w:sz="0" w:space="0" w:color="auto"/>
                                                        <w:right w:val="none" w:sz="0" w:space="0" w:color="auto"/>
                                                      </w:divBdr>
                                                      <w:divsChild>
                                                        <w:div w:id="1775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2982">
                                              <w:marLeft w:val="0"/>
                                              <w:marRight w:val="0"/>
                                              <w:marTop w:val="0"/>
                                              <w:marBottom w:val="0"/>
                                              <w:divBdr>
                                                <w:top w:val="none" w:sz="0" w:space="0" w:color="auto"/>
                                                <w:left w:val="none" w:sz="0" w:space="0" w:color="auto"/>
                                                <w:bottom w:val="none" w:sz="0" w:space="0" w:color="auto"/>
                                                <w:right w:val="none" w:sz="0" w:space="0" w:color="auto"/>
                                              </w:divBdr>
                                              <w:divsChild>
                                                <w:div w:id="370348907">
                                                  <w:marLeft w:val="0"/>
                                                  <w:marRight w:val="0"/>
                                                  <w:marTop w:val="0"/>
                                                  <w:marBottom w:val="0"/>
                                                  <w:divBdr>
                                                    <w:top w:val="none" w:sz="0" w:space="0" w:color="auto"/>
                                                    <w:left w:val="none" w:sz="0" w:space="0" w:color="auto"/>
                                                    <w:bottom w:val="none" w:sz="0" w:space="0" w:color="auto"/>
                                                    <w:right w:val="none" w:sz="0" w:space="0" w:color="auto"/>
                                                  </w:divBdr>
                                                  <w:divsChild>
                                                    <w:div w:id="1794860890">
                                                      <w:marLeft w:val="0"/>
                                                      <w:marRight w:val="0"/>
                                                      <w:marTop w:val="0"/>
                                                      <w:marBottom w:val="0"/>
                                                      <w:divBdr>
                                                        <w:top w:val="none" w:sz="0" w:space="0" w:color="auto"/>
                                                        <w:left w:val="none" w:sz="0" w:space="0" w:color="auto"/>
                                                        <w:bottom w:val="none" w:sz="0" w:space="0" w:color="auto"/>
                                                        <w:right w:val="none" w:sz="0" w:space="0" w:color="auto"/>
                                                      </w:divBdr>
                                                      <w:divsChild>
                                                        <w:div w:id="13163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453019">
          <w:marLeft w:val="0"/>
          <w:marRight w:val="0"/>
          <w:marTop w:val="0"/>
          <w:marBottom w:val="0"/>
          <w:divBdr>
            <w:top w:val="none" w:sz="0" w:space="0" w:color="auto"/>
            <w:left w:val="none" w:sz="0" w:space="0" w:color="auto"/>
            <w:bottom w:val="none" w:sz="0" w:space="0" w:color="auto"/>
            <w:right w:val="none" w:sz="0" w:space="0" w:color="auto"/>
          </w:divBdr>
          <w:divsChild>
            <w:div w:id="586496783">
              <w:marLeft w:val="0"/>
              <w:marRight w:val="0"/>
              <w:marTop w:val="0"/>
              <w:marBottom w:val="0"/>
              <w:divBdr>
                <w:top w:val="none" w:sz="0" w:space="0" w:color="auto"/>
                <w:left w:val="none" w:sz="0" w:space="0" w:color="auto"/>
                <w:bottom w:val="none" w:sz="0" w:space="0" w:color="auto"/>
                <w:right w:val="none" w:sz="0" w:space="0" w:color="auto"/>
              </w:divBdr>
              <w:divsChild>
                <w:div w:id="789520530">
                  <w:marLeft w:val="0"/>
                  <w:marRight w:val="0"/>
                  <w:marTop w:val="0"/>
                  <w:marBottom w:val="0"/>
                  <w:divBdr>
                    <w:top w:val="none" w:sz="0" w:space="0" w:color="auto"/>
                    <w:left w:val="none" w:sz="0" w:space="0" w:color="auto"/>
                    <w:bottom w:val="none" w:sz="0" w:space="0" w:color="auto"/>
                    <w:right w:val="none" w:sz="0" w:space="0" w:color="auto"/>
                  </w:divBdr>
                  <w:divsChild>
                    <w:div w:id="1755280340">
                      <w:marLeft w:val="0"/>
                      <w:marRight w:val="0"/>
                      <w:marTop w:val="0"/>
                      <w:marBottom w:val="0"/>
                      <w:divBdr>
                        <w:top w:val="none" w:sz="0" w:space="0" w:color="auto"/>
                        <w:left w:val="none" w:sz="0" w:space="0" w:color="auto"/>
                        <w:bottom w:val="none" w:sz="0" w:space="0" w:color="auto"/>
                        <w:right w:val="none" w:sz="0" w:space="0" w:color="auto"/>
                      </w:divBdr>
                      <w:divsChild>
                        <w:div w:id="1795832352">
                          <w:marLeft w:val="0"/>
                          <w:marRight w:val="0"/>
                          <w:marTop w:val="0"/>
                          <w:marBottom w:val="0"/>
                          <w:divBdr>
                            <w:top w:val="none" w:sz="0" w:space="0" w:color="auto"/>
                            <w:left w:val="none" w:sz="0" w:space="0" w:color="auto"/>
                            <w:bottom w:val="none" w:sz="0" w:space="0" w:color="auto"/>
                            <w:right w:val="none" w:sz="0" w:space="0" w:color="auto"/>
                          </w:divBdr>
                          <w:divsChild>
                            <w:div w:id="230963941">
                              <w:marLeft w:val="0"/>
                              <w:marRight w:val="0"/>
                              <w:marTop w:val="0"/>
                              <w:marBottom w:val="0"/>
                              <w:divBdr>
                                <w:top w:val="none" w:sz="0" w:space="0" w:color="auto"/>
                                <w:left w:val="none" w:sz="0" w:space="0" w:color="auto"/>
                                <w:bottom w:val="none" w:sz="0" w:space="0" w:color="auto"/>
                                <w:right w:val="none" w:sz="0" w:space="0" w:color="auto"/>
                              </w:divBdr>
                              <w:divsChild>
                                <w:div w:id="1636325506">
                                  <w:marLeft w:val="0"/>
                                  <w:marRight w:val="0"/>
                                  <w:marTop w:val="0"/>
                                  <w:marBottom w:val="0"/>
                                  <w:divBdr>
                                    <w:top w:val="none" w:sz="0" w:space="0" w:color="auto"/>
                                    <w:left w:val="none" w:sz="0" w:space="0" w:color="auto"/>
                                    <w:bottom w:val="none" w:sz="0" w:space="0" w:color="auto"/>
                                    <w:right w:val="none" w:sz="0" w:space="0" w:color="auto"/>
                                  </w:divBdr>
                                  <w:divsChild>
                                    <w:div w:id="1635406503">
                                      <w:marLeft w:val="0"/>
                                      <w:marRight w:val="0"/>
                                      <w:marTop w:val="0"/>
                                      <w:marBottom w:val="0"/>
                                      <w:divBdr>
                                        <w:top w:val="none" w:sz="0" w:space="0" w:color="auto"/>
                                        <w:left w:val="none" w:sz="0" w:space="0" w:color="auto"/>
                                        <w:bottom w:val="none" w:sz="0" w:space="0" w:color="auto"/>
                                        <w:right w:val="none" w:sz="0" w:space="0" w:color="auto"/>
                                      </w:divBdr>
                                      <w:divsChild>
                                        <w:div w:id="398676444">
                                          <w:marLeft w:val="0"/>
                                          <w:marRight w:val="0"/>
                                          <w:marTop w:val="0"/>
                                          <w:marBottom w:val="0"/>
                                          <w:divBdr>
                                            <w:top w:val="none" w:sz="0" w:space="0" w:color="auto"/>
                                            <w:left w:val="none" w:sz="0" w:space="0" w:color="auto"/>
                                            <w:bottom w:val="none" w:sz="0" w:space="0" w:color="auto"/>
                                            <w:right w:val="none" w:sz="0" w:space="0" w:color="auto"/>
                                          </w:divBdr>
                                          <w:divsChild>
                                            <w:div w:id="379129481">
                                              <w:marLeft w:val="0"/>
                                              <w:marRight w:val="0"/>
                                              <w:marTop w:val="0"/>
                                              <w:marBottom w:val="0"/>
                                              <w:divBdr>
                                                <w:top w:val="none" w:sz="0" w:space="0" w:color="auto"/>
                                                <w:left w:val="none" w:sz="0" w:space="0" w:color="auto"/>
                                                <w:bottom w:val="none" w:sz="0" w:space="0" w:color="auto"/>
                                                <w:right w:val="none" w:sz="0" w:space="0" w:color="auto"/>
                                              </w:divBdr>
                                              <w:divsChild>
                                                <w:div w:id="3525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749196">
      <w:bodyDiv w:val="1"/>
      <w:marLeft w:val="0"/>
      <w:marRight w:val="0"/>
      <w:marTop w:val="0"/>
      <w:marBottom w:val="0"/>
      <w:divBdr>
        <w:top w:val="none" w:sz="0" w:space="0" w:color="auto"/>
        <w:left w:val="none" w:sz="0" w:space="0" w:color="auto"/>
        <w:bottom w:val="none" w:sz="0" w:space="0" w:color="auto"/>
        <w:right w:val="none" w:sz="0" w:space="0" w:color="auto"/>
      </w:divBdr>
      <w:divsChild>
        <w:div w:id="1770731377">
          <w:marLeft w:val="0"/>
          <w:marRight w:val="0"/>
          <w:marTop w:val="0"/>
          <w:marBottom w:val="0"/>
          <w:divBdr>
            <w:top w:val="none" w:sz="0" w:space="0" w:color="auto"/>
            <w:left w:val="none" w:sz="0" w:space="0" w:color="auto"/>
            <w:bottom w:val="none" w:sz="0" w:space="0" w:color="auto"/>
            <w:right w:val="none" w:sz="0" w:space="0" w:color="auto"/>
          </w:divBdr>
          <w:divsChild>
            <w:div w:id="562957467">
              <w:marLeft w:val="0"/>
              <w:marRight w:val="0"/>
              <w:marTop w:val="0"/>
              <w:marBottom w:val="0"/>
              <w:divBdr>
                <w:top w:val="none" w:sz="0" w:space="0" w:color="auto"/>
                <w:left w:val="none" w:sz="0" w:space="0" w:color="auto"/>
                <w:bottom w:val="none" w:sz="0" w:space="0" w:color="auto"/>
                <w:right w:val="none" w:sz="0" w:space="0" w:color="auto"/>
              </w:divBdr>
            </w:div>
            <w:div w:id="120460484">
              <w:marLeft w:val="0"/>
              <w:marRight w:val="0"/>
              <w:marTop w:val="0"/>
              <w:marBottom w:val="0"/>
              <w:divBdr>
                <w:top w:val="none" w:sz="0" w:space="0" w:color="auto"/>
                <w:left w:val="none" w:sz="0" w:space="0" w:color="auto"/>
                <w:bottom w:val="none" w:sz="0" w:space="0" w:color="auto"/>
                <w:right w:val="none" w:sz="0" w:space="0" w:color="auto"/>
              </w:divBdr>
              <w:divsChild>
                <w:div w:id="2123068661">
                  <w:marLeft w:val="0"/>
                  <w:marRight w:val="0"/>
                  <w:marTop w:val="0"/>
                  <w:marBottom w:val="0"/>
                  <w:divBdr>
                    <w:top w:val="none" w:sz="0" w:space="0" w:color="auto"/>
                    <w:left w:val="none" w:sz="0" w:space="0" w:color="auto"/>
                    <w:bottom w:val="none" w:sz="0" w:space="0" w:color="auto"/>
                    <w:right w:val="none" w:sz="0" w:space="0" w:color="auto"/>
                  </w:divBdr>
                  <w:divsChild>
                    <w:div w:id="6403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6242">
              <w:marLeft w:val="0"/>
              <w:marRight w:val="0"/>
              <w:marTop w:val="0"/>
              <w:marBottom w:val="0"/>
              <w:divBdr>
                <w:top w:val="none" w:sz="0" w:space="0" w:color="auto"/>
                <w:left w:val="none" w:sz="0" w:space="0" w:color="auto"/>
                <w:bottom w:val="none" w:sz="0" w:space="0" w:color="auto"/>
                <w:right w:val="none" w:sz="0" w:space="0" w:color="auto"/>
              </w:divBdr>
            </w:div>
          </w:divsChild>
        </w:div>
        <w:div w:id="1367293476">
          <w:marLeft w:val="0"/>
          <w:marRight w:val="0"/>
          <w:marTop w:val="0"/>
          <w:marBottom w:val="0"/>
          <w:divBdr>
            <w:top w:val="none" w:sz="0" w:space="0" w:color="auto"/>
            <w:left w:val="none" w:sz="0" w:space="0" w:color="auto"/>
            <w:bottom w:val="none" w:sz="0" w:space="0" w:color="auto"/>
            <w:right w:val="none" w:sz="0" w:space="0" w:color="auto"/>
          </w:divBdr>
          <w:divsChild>
            <w:div w:id="529145930">
              <w:marLeft w:val="0"/>
              <w:marRight w:val="0"/>
              <w:marTop w:val="0"/>
              <w:marBottom w:val="0"/>
              <w:divBdr>
                <w:top w:val="none" w:sz="0" w:space="0" w:color="auto"/>
                <w:left w:val="none" w:sz="0" w:space="0" w:color="auto"/>
                <w:bottom w:val="none" w:sz="0" w:space="0" w:color="auto"/>
                <w:right w:val="none" w:sz="0" w:space="0" w:color="auto"/>
              </w:divBdr>
            </w:div>
            <w:div w:id="643776194">
              <w:marLeft w:val="0"/>
              <w:marRight w:val="0"/>
              <w:marTop w:val="0"/>
              <w:marBottom w:val="0"/>
              <w:divBdr>
                <w:top w:val="none" w:sz="0" w:space="0" w:color="auto"/>
                <w:left w:val="none" w:sz="0" w:space="0" w:color="auto"/>
                <w:bottom w:val="none" w:sz="0" w:space="0" w:color="auto"/>
                <w:right w:val="none" w:sz="0" w:space="0" w:color="auto"/>
              </w:divBdr>
              <w:divsChild>
                <w:div w:id="294026199">
                  <w:marLeft w:val="0"/>
                  <w:marRight w:val="0"/>
                  <w:marTop w:val="0"/>
                  <w:marBottom w:val="0"/>
                  <w:divBdr>
                    <w:top w:val="none" w:sz="0" w:space="0" w:color="auto"/>
                    <w:left w:val="none" w:sz="0" w:space="0" w:color="auto"/>
                    <w:bottom w:val="none" w:sz="0" w:space="0" w:color="auto"/>
                    <w:right w:val="none" w:sz="0" w:space="0" w:color="auto"/>
                  </w:divBdr>
                  <w:divsChild>
                    <w:div w:id="12435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1821">
              <w:marLeft w:val="0"/>
              <w:marRight w:val="0"/>
              <w:marTop w:val="0"/>
              <w:marBottom w:val="0"/>
              <w:divBdr>
                <w:top w:val="none" w:sz="0" w:space="0" w:color="auto"/>
                <w:left w:val="none" w:sz="0" w:space="0" w:color="auto"/>
                <w:bottom w:val="none" w:sz="0" w:space="0" w:color="auto"/>
                <w:right w:val="none" w:sz="0" w:space="0" w:color="auto"/>
              </w:divBdr>
            </w:div>
          </w:divsChild>
        </w:div>
        <w:div w:id="786463382">
          <w:marLeft w:val="0"/>
          <w:marRight w:val="0"/>
          <w:marTop w:val="0"/>
          <w:marBottom w:val="0"/>
          <w:divBdr>
            <w:top w:val="none" w:sz="0" w:space="0" w:color="auto"/>
            <w:left w:val="none" w:sz="0" w:space="0" w:color="auto"/>
            <w:bottom w:val="none" w:sz="0" w:space="0" w:color="auto"/>
            <w:right w:val="none" w:sz="0" w:space="0" w:color="auto"/>
          </w:divBdr>
          <w:divsChild>
            <w:div w:id="1470826081">
              <w:marLeft w:val="0"/>
              <w:marRight w:val="0"/>
              <w:marTop w:val="0"/>
              <w:marBottom w:val="0"/>
              <w:divBdr>
                <w:top w:val="none" w:sz="0" w:space="0" w:color="auto"/>
                <w:left w:val="none" w:sz="0" w:space="0" w:color="auto"/>
                <w:bottom w:val="none" w:sz="0" w:space="0" w:color="auto"/>
                <w:right w:val="none" w:sz="0" w:space="0" w:color="auto"/>
              </w:divBdr>
            </w:div>
            <w:div w:id="445732477">
              <w:marLeft w:val="0"/>
              <w:marRight w:val="0"/>
              <w:marTop w:val="0"/>
              <w:marBottom w:val="0"/>
              <w:divBdr>
                <w:top w:val="none" w:sz="0" w:space="0" w:color="auto"/>
                <w:left w:val="none" w:sz="0" w:space="0" w:color="auto"/>
                <w:bottom w:val="none" w:sz="0" w:space="0" w:color="auto"/>
                <w:right w:val="none" w:sz="0" w:space="0" w:color="auto"/>
              </w:divBdr>
              <w:divsChild>
                <w:div w:id="504784523">
                  <w:marLeft w:val="0"/>
                  <w:marRight w:val="0"/>
                  <w:marTop w:val="0"/>
                  <w:marBottom w:val="0"/>
                  <w:divBdr>
                    <w:top w:val="none" w:sz="0" w:space="0" w:color="auto"/>
                    <w:left w:val="none" w:sz="0" w:space="0" w:color="auto"/>
                    <w:bottom w:val="none" w:sz="0" w:space="0" w:color="auto"/>
                    <w:right w:val="none" w:sz="0" w:space="0" w:color="auto"/>
                  </w:divBdr>
                  <w:divsChild>
                    <w:div w:id="11474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9788">
              <w:marLeft w:val="0"/>
              <w:marRight w:val="0"/>
              <w:marTop w:val="0"/>
              <w:marBottom w:val="0"/>
              <w:divBdr>
                <w:top w:val="none" w:sz="0" w:space="0" w:color="auto"/>
                <w:left w:val="none" w:sz="0" w:space="0" w:color="auto"/>
                <w:bottom w:val="none" w:sz="0" w:space="0" w:color="auto"/>
                <w:right w:val="none" w:sz="0" w:space="0" w:color="auto"/>
              </w:divBdr>
            </w:div>
          </w:divsChild>
        </w:div>
        <w:div w:id="157579777">
          <w:marLeft w:val="0"/>
          <w:marRight w:val="0"/>
          <w:marTop w:val="0"/>
          <w:marBottom w:val="0"/>
          <w:divBdr>
            <w:top w:val="none" w:sz="0" w:space="0" w:color="auto"/>
            <w:left w:val="none" w:sz="0" w:space="0" w:color="auto"/>
            <w:bottom w:val="none" w:sz="0" w:space="0" w:color="auto"/>
            <w:right w:val="none" w:sz="0" w:space="0" w:color="auto"/>
          </w:divBdr>
          <w:divsChild>
            <w:div w:id="1681273787">
              <w:marLeft w:val="0"/>
              <w:marRight w:val="0"/>
              <w:marTop w:val="0"/>
              <w:marBottom w:val="0"/>
              <w:divBdr>
                <w:top w:val="none" w:sz="0" w:space="0" w:color="auto"/>
                <w:left w:val="none" w:sz="0" w:space="0" w:color="auto"/>
                <w:bottom w:val="none" w:sz="0" w:space="0" w:color="auto"/>
                <w:right w:val="none" w:sz="0" w:space="0" w:color="auto"/>
              </w:divBdr>
            </w:div>
            <w:div w:id="1361779206">
              <w:marLeft w:val="0"/>
              <w:marRight w:val="0"/>
              <w:marTop w:val="0"/>
              <w:marBottom w:val="0"/>
              <w:divBdr>
                <w:top w:val="none" w:sz="0" w:space="0" w:color="auto"/>
                <w:left w:val="none" w:sz="0" w:space="0" w:color="auto"/>
                <w:bottom w:val="none" w:sz="0" w:space="0" w:color="auto"/>
                <w:right w:val="none" w:sz="0" w:space="0" w:color="auto"/>
              </w:divBdr>
              <w:divsChild>
                <w:div w:id="248081471">
                  <w:marLeft w:val="0"/>
                  <w:marRight w:val="0"/>
                  <w:marTop w:val="0"/>
                  <w:marBottom w:val="0"/>
                  <w:divBdr>
                    <w:top w:val="none" w:sz="0" w:space="0" w:color="auto"/>
                    <w:left w:val="none" w:sz="0" w:space="0" w:color="auto"/>
                    <w:bottom w:val="none" w:sz="0" w:space="0" w:color="auto"/>
                    <w:right w:val="none" w:sz="0" w:space="0" w:color="auto"/>
                  </w:divBdr>
                  <w:divsChild>
                    <w:div w:id="4852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07">
      <w:bodyDiv w:val="1"/>
      <w:marLeft w:val="0"/>
      <w:marRight w:val="0"/>
      <w:marTop w:val="0"/>
      <w:marBottom w:val="0"/>
      <w:divBdr>
        <w:top w:val="none" w:sz="0" w:space="0" w:color="auto"/>
        <w:left w:val="none" w:sz="0" w:space="0" w:color="auto"/>
        <w:bottom w:val="none" w:sz="0" w:space="0" w:color="auto"/>
        <w:right w:val="none" w:sz="0" w:space="0" w:color="auto"/>
      </w:divBdr>
      <w:divsChild>
        <w:div w:id="21059868">
          <w:marLeft w:val="0"/>
          <w:marRight w:val="0"/>
          <w:marTop w:val="0"/>
          <w:marBottom w:val="0"/>
          <w:divBdr>
            <w:top w:val="none" w:sz="0" w:space="0" w:color="auto"/>
            <w:left w:val="none" w:sz="0" w:space="0" w:color="auto"/>
            <w:bottom w:val="none" w:sz="0" w:space="0" w:color="auto"/>
            <w:right w:val="none" w:sz="0" w:space="0" w:color="auto"/>
          </w:divBdr>
          <w:divsChild>
            <w:div w:id="1152915024">
              <w:marLeft w:val="0"/>
              <w:marRight w:val="0"/>
              <w:marTop w:val="0"/>
              <w:marBottom w:val="0"/>
              <w:divBdr>
                <w:top w:val="none" w:sz="0" w:space="0" w:color="auto"/>
                <w:left w:val="none" w:sz="0" w:space="0" w:color="auto"/>
                <w:bottom w:val="none" w:sz="0" w:space="0" w:color="auto"/>
                <w:right w:val="none" w:sz="0" w:space="0" w:color="auto"/>
              </w:divBdr>
            </w:div>
            <w:div w:id="949557234">
              <w:marLeft w:val="0"/>
              <w:marRight w:val="0"/>
              <w:marTop w:val="0"/>
              <w:marBottom w:val="0"/>
              <w:divBdr>
                <w:top w:val="none" w:sz="0" w:space="0" w:color="auto"/>
                <w:left w:val="none" w:sz="0" w:space="0" w:color="auto"/>
                <w:bottom w:val="none" w:sz="0" w:space="0" w:color="auto"/>
                <w:right w:val="none" w:sz="0" w:space="0" w:color="auto"/>
              </w:divBdr>
              <w:divsChild>
                <w:div w:id="1022899235">
                  <w:marLeft w:val="0"/>
                  <w:marRight w:val="0"/>
                  <w:marTop w:val="0"/>
                  <w:marBottom w:val="0"/>
                  <w:divBdr>
                    <w:top w:val="none" w:sz="0" w:space="0" w:color="auto"/>
                    <w:left w:val="none" w:sz="0" w:space="0" w:color="auto"/>
                    <w:bottom w:val="none" w:sz="0" w:space="0" w:color="auto"/>
                    <w:right w:val="none" w:sz="0" w:space="0" w:color="auto"/>
                  </w:divBdr>
                  <w:divsChild>
                    <w:div w:id="10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822">
              <w:marLeft w:val="0"/>
              <w:marRight w:val="0"/>
              <w:marTop w:val="0"/>
              <w:marBottom w:val="0"/>
              <w:divBdr>
                <w:top w:val="none" w:sz="0" w:space="0" w:color="auto"/>
                <w:left w:val="none" w:sz="0" w:space="0" w:color="auto"/>
                <w:bottom w:val="none" w:sz="0" w:space="0" w:color="auto"/>
                <w:right w:val="none" w:sz="0" w:space="0" w:color="auto"/>
              </w:divBdr>
            </w:div>
          </w:divsChild>
        </w:div>
        <w:div w:id="1925333065">
          <w:marLeft w:val="0"/>
          <w:marRight w:val="0"/>
          <w:marTop w:val="0"/>
          <w:marBottom w:val="0"/>
          <w:divBdr>
            <w:top w:val="none" w:sz="0" w:space="0" w:color="auto"/>
            <w:left w:val="none" w:sz="0" w:space="0" w:color="auto"/>
            <w:bottom w:val="none" w:sz="0" w:space="0" w:color="auto"/>
            <w:right w:val="none" w:sz="0" w:space="0" w:color="auto"/>
          </w:divBdr>
          <w:divsChild>
            <w:div w:id="439839077">
              <w:marLeft w:val="0"/>
              <w:marRight w:val="0"/>
              <w:marTop w:val="0"/>
              <w:marBottom w:val="0"/>
              <w:divBdr>
                <w:top w:val="none" w:sz="0" w:space="0" w:color="auto"/>
                <w:left w:val="none" w:sz="0" w:space="0" w:color="auto"/>
                <w:bottom w:val="none" w:sz="0" w:space="0" w:color="auto"/>
                <w:right w:val="none" w:sz="0" w:space="0" w:color="auto"/>
              </w:divBdr>
            </w:div>
            <w:div w:id="94862917">
              <w:marLeft w:val="0"/>
              <w:marRight w:val="0"/>
              <w:marTop w:val="0"/>
              <w:marBottom w:val="0"/>
              <w:divBdr>
                <w:top w:val="none" w:sz="0" w:space="0" w:color="auto"/>
                <w:left w:val="none" w:sz="0" w:space="0" w:color="auto"/>
                <w:bottom w:val="none" w:sz="0" w:space="0" w:color="auto"/>
                <w:right w:val="none" w:sz="0" w:space="0" w:color="auto"/>
              </w:divBdr>
              <w:divsChild>
                <w:div w:id="1546332670">
                  <w:marLeft w:val="0"/>
                  <w:marRight w:val="0"/>
                  <w:marTop w:val="0"/>
                  <w:marBottom w:val="0"/>
                  <w:divBdr>
                    <w:top w:val="none" w:sz="0" w:space="0" w:color="auto"/>
                    <w:left w:val="none" w:sz="0" w:space="0" w:color="auto"/>
                    <w:bottom w:val="none" w:sz="0" w:space="0" w:color="auto"/>
                    <w:right w:val="none" w:sz="0" w:space="0" w:color="auto"/>
                  </w:divBdr>
                  <w:divsChild>
                    <w:div w:id="21115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6847">
              <w:marLeft w:val="0"/>
              <w:marRight w:val="0"/>
              <w:marTop w:val="0"/>
              <w:marBottom w:val="0"/>
              <w:divBdr>
                <w:top w:val="none" w:sz="0" w:space="0" w:color="auto"/>
                <w:left w:val="none" w:sz="0" w:space="0" w:color="auto"/>
                <w:bottom w:val="none" w:sz="0" w:space="0" w:color="auto"/>
                <w:right w:val="none" w:sz="0" w:space="0" w:color="auto"/>
              </w:divBdr>
            </w:div>
          </w:divsChild>
        </w:div>
        <w:div w:id="552933434">
          <w:marLeft w:val="0"/>
          <w:marRight w:val="0"/>
          <w:marTop w:val="0"/>
          <w:marBottom w:val="0"/>
          <w:divBdr>
            <w:top w:val="none" w:sz="0" w:space="0" w:color="auto"/>
            <w:left w:val="none" w:sz="0" w:space="0" w:color="auto"/>
            <w:bottom w:val="none" w:sz="0" w:space="0" w:color="auto"/>
            <w:right w:val="none" w:sz="0" w:space="0" w:color="auto"/>
          </w:divBdr>
          <w:divsChild>
            <w:div w:id="1020010301">
              <w:marLeft w:val="0"/>
              <w:marRight w:val="0"/>
              <w:marTop w:val="0"/>
              <w:marBottom w:val="0"/>
              <w:divBdr>
                <w:top w:val="none" w:sz="0" w:space="0" w:color="auto"/>
                <w:left w:val="none" w:sz="0" w:space="0" w:color="auto"/>
                <w:bottom w:val="none" w:sz="0" w:space="0" w:color="auto"/>
                <w:right w:val="none" w:sz="0" w:space="0" w:color="auto"/>
              </w:divBdr>
            </w:div>
            <w:div w:id="1211041340">
              <w:marLeft w:val="0"/>
              <w:marRight w:val="0"/>
              <w:marTop w:val="0"/>
              <w:marBottom w:val="0"/>
              <w:divBdr>
                <w:top w:val="none" w:sz="0" w:space="0" w:color="auto"/>
                <w:left w:val="none" w:sz="0" w:space="0" w:color="auto"/>
                <w:bottom w:val="none" w:sz="0" w:space="0" w:color="auto"/>
                <w:right w:val="none" w:sz="0" w:space="0" w:color="auto"/>
              </w:divBdr>
              <w:divsChild>
                <w:div w:id="19823049">
                  <w:marLeft w:val="0"/>
                  <w:marRight w:val="0"/>
                  <w:marTop w:val="0"/>
                  <w:marBottom w:val="0"/>
                  <w:divBdr>
                    <w:top w:val="none" w:sz="0" w:space="0" w:color="auto"/>
                    <w:left w:val="none" w:sz="0" w:space="0" w:color="auto"/>
                    <w:bottom w:val="none" w:sz="0" w:space="0" w:color="auto"/>
                    <w:right w:val="none" w:sz="0" w:space="0" w:color="auto"/>
                  </w:divBdr>
                  <w:divsChild>
                    <w:div w:id="20969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628">
              <w:marLeft w:val="0"/>
              <w:marRight w:val="0"/>
              <w:marTop w:val="0"/>
              <w:marBottom w:val="0"/>
              <w:divBdr>
                <w:top w:val="none" w:sz="0" w:space="0" w:color="auto"/>
                <w:left w:val="none" w:sz="0" w:space="0" w:color="auto"/>
                <w:bottom w:val="none" w:sz="0" w:space="0" w:color="auto"/>
                <w:right w:val="none" w:sz="0" w:space="0" w:color="auto"/>
              </w:divBdr>
            </w:div>
          </w:divsChild>
        </w:div>
        <w:div w:id="1116758937">
          <w:marLeft w:val="0"/>
          <w:marRight w:val="0"/>
          <w:marTop w:val="0"/>
          <w:marBottom w:val="0"/>
          <w:divBdr>
            <w:top w:val="none" w:sz="0" w:space="0" w:color="auto"/>
            <w:left w:val="none" w:sz="0" w:space="0" w:color="auto"/>
            <w:bottom w:val="none" w:sz="0" w:space="0" w:color="auto"/>
            <w:right w:val="none" w:sz="0" w:space="0" w:color="auto"/>
          </w:divBdr>
          <w:divsChild>
            <w:div w:id="1891065902">
              <w:marLeft w:val="0"/>
              <w:marRight w:val="0"/>
              <w:marTop w:val="0"/>
              <w:marBottom w:val="0"/>
              <w:divBdr>
                <w:top w:val="none" w:sz="0" w:space="0" w:color="auto"/>
                <w:left w:val="none" w:sz="0" w:space="0" w:color="auto"/>
                <w:bottom w:val="none" w:sz="0" w:space="0" w:color="auto"/>
                <w:right w:val="none" w:sz="0" w:space="0" w:color="auto"/>
              </w:divBdr>
            </w:div>
            <w:div w:id="2001810628">
              <w:marLeft w:val="0"/>
              <w:marRight w:val="0"/>
              <w:marTop w:val="0"/>
              <w:marBottom w:val="0"/>
              <w:divBdr>
                <w:top w:val="none" w:sz="0" w:space="0" w:color="auto"/>
                <w:left w:val="none" w:sz="0" w:space="0" w:color="auto"/>
                <w:bottom w:val="none" w:sz="0" w:space="0" w:color="auto"/>
                <w:right w:val="none" w:sz="0" w:space="0" w:color="auto"/>
              </w:divBdr>
              <w:divsChild>
                <w:div w:id="607196785">
                  <w:marLeft w:val="0"/>
                  <w:marRight w:val="0"/>
                  <w:marTop w:val="0"/>
                  <w:marBottom w:val="0"/>
                  <w:divBdr>
                    <w:top w:val="none" w:sz="0" w:space="0" w:color="auto"/>
                    <w:left w:val="none" w:sz="0" w:space="0" w:color="auto"/>
                    <w:bottom w:val="none" w:sz="0" w:space="0" w:color="auto"/>
                    <w:right w:val="none" w:sz="0" w:space="0" w:color="auto"/>
                  </w:divBdr>
                  <w:divsChild>
                    <w:div w:id="17055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5786">
      <w:bodyDiv w:val="1"/>
      <w:marLeft w:val="0"/>
      <w:marRight w:val="0"/>
      <w:marTop w:val="0"/>
      <w:marBottom w:val="0"/>
      <w:divBdr>
        <w:top w:val="none" w:sz="0" w:space="0" w:color="auto"/>
        <w:left w:val="none" w:sz="0" w:space="0" w:color="auto"/>
        <w:bottom w:val="none" w:sz="0" w:space="0" w:color="auto"/>
        <w:right w:val="none" w:sz="0" w:space="0" w:color="auto"/>
      </w:divBdr>
      <w:divsChild>
        <w:div w:id="383412966">
          <w:marLeft w:val="0"/>
          <w:marRight w:val="0"/>
          <w:marTop w:val="0"/>
          <w:marBottom w:val="0"/>
          <w:divBdr>
            <w:top w:val="none" w:sz="0" w:space="0" w:color="auto"/>
            <w:left w:val="none" w:sz="0" w:space="0" w:color="auto"/>
            <w:bottom w:val="none" w:sz="0" w:space="0" w:color="auto"/>
            <w:right w:val="none" w:sz="0" w:space="0" w:color="auto"/>
          </w:divBdr>
          <w:divsChild>
            <w:div w:id="1626043307">
              <w:marLeft w:val="0"/>
              <w:marRight w:val="0"/>
              <w:marTop w:val="0"/>
              <w:marBottom w:val="0"/>
              <w:divBdr>
                <w:top w:val="none" w:sz="0" w:space="0" w:color="auto"/>
                <w:left w:val="none" w:sz="0" w:space="0" w:color="auto"/>
                <w:bottom w:val="none" w:sz="0" w:space="0" w:color="auto"/>
                <w:right w:val="none" w:sz="0" w:space="0" w:color="auto"/>
              </w:divBdr>
              <w:divsChild>
                <w:div w:id="1905485256">
                  <w:marLeft w:val="0"/>
                  <w:marRight w:val="0"/>
                  <w:marTop w:val="0"/>
                  <w:marBottom w:val="0"/>
                  <w:divBdr>
                    <w:top w:val="none" w:sz="0" w:space="0" w:color="auto"/>
                    <w:left w:val="none" w:sz="0" w:space="0" w:color="auto"/>
                    <w:bottom w:val="none" w:sz="0" w:space="0" w:color="auto"/>
                    <w:right w:val="none" w:sz="0" w:space="0" w:color="auto"/>
                  </w:divBdr>
                  <w:divsChild>
                    <w:div w:id="689533122">
                      <w:marLeft w:val="0"/>
                      <w:marRight w:val="0"/>
                      <w:marTop w:val="0"/>
                      <w:marBottom w:val="0"/>
                      <w:divBdr>
                        <w:top w:val="none" w:sz="0" w:space="0" w:color="auto"/>
                        <w:left w:val="none" w:sz="0" w:space="0" w:color="auto"/>
                        <w:bottom w:val="none" w:sz="0" w:space="0" w:color="auto"/>
                        <w:right w:val="none" w:sz="0" w:space="0" w:color="auto"/>
                      </w:divBdr>
                      <w:divsChild>
                        <w:div w:id="606886202">
                          <w:marLeft w:val="0"/>
                          <w:marRight w:val="0"/>
                          <w:marTop w:val="0"/>
                          <w:marBottom w:val="0"/>
                          <w:divBdr>
                            <w:top w:val="none" w:sz="0" w:space="0" w:color="auto"/>
                            <w:left w:val="none" w:sz="0" w:space="0" w:color="auto"/>
                            <w:bottom w:val="none" w:sz="0" w:space="0" w:color="auto"/>
                            <w:right w:val="none" w:sz="0" w:space="0" w:color="auto"/>
                          </w:divBdr>
                          <w:divsChild>
                            <w:div w:id="1642885829">
                              <w:marLeft w:val="0"/>
                              <w:marRight w:val="0"/>
                              <w:marTop w:val="0"/>
                              <w:marBottom w:val="0"/>
                              <w:divBdr>
                                <w:top w:val="none" w:sz="0" w:space="0" w:color="auto"/>
                                <w:left w:val="none" w:sz="0" w:space="0" w:color="auto"/>
                                <w:bottom w:val="none" w:sz="0" w:space="0" w:color="auto"/>
                                <w:right w:val="none" w:sz="0" w:space="0" w:color="auto"/>
                              </w:divBdr>
                              <w:divsChild>
                                <w:div w:id="651984139">
                                  <w:marLeft w:val="0"/>
                                  <w:marRight w:val="0"/>
                                  <w:marTop w:val="0"/>
                                  <w:marBottom w:val="0"/>
                                  <w:divBdr>
                                    <w:top w:val="none" w:sz="0" w:space="0" w:color="auto"/>
                                    <w:left w:val="none" w:sz="0" w:space="0" w:color="auto"/>
                                    <w:bottom w:val="none" w:sz="0" w:space="0" w:color="auto"/>
                                    <w:right w:val="none" w:sz="0" w:space="0" w:color="auto"/>
                                  </w:divBdr>
                                  <w:divsChild>
                                    <w:div w:id="835921795">
                                      <w:marLeft w:val="0"/>
                                      <w:marRight w:val="0"/>
                                      <w:marTop w:val="0"/>
                                      <w:marBottom w:val="0"/>
                                      <w:divBdr>
                                        <w:top w:val="none" w:sz="0" w:space="0" w:color="auto"/>
                                        <w:left w:val="none" w:sz="0" w:space="0" w:color="auto"/>
                                        <w:bottom w:val="none" w:sz="0" w:space="0" w:color="auto"/>
                                        <w:right w:val="none" w:sz="0" w:space="0" w:color="auto"/>
                                      </w:divBdr>
                                    </w:div>
                                    <w:div w:id="1968388612">
                                      <w:marLeft w:val="0"/>
                                      <w:marRight w:val="0"/>
                                      <w:marTop w:val="0"/>
                                      <w:marBottom w:val="0"/>
                                      <w:divBdr>
                                        <w:top w:val="none" w:sz="0" w:space="0" w:color="auto"/>
                                        <w:left w:val="none" w:sz="0" w:space="0" w:color="auto"/>
                                        <w:bottom w:val="none" w:sz="0" w:space="0" w:color="auto"/>
                                        <w:right w:val="none" w:sz="0" w:space="0" w:color="auto"/>
                                      </w:divBdr>
                                      <w:divsChild>
                                        <w:div w:id="521285695">
                                          <w:marLeft w:val="0"/>
                                          <w:marRight w:val="0"/>
                                          <w:marTop w:val="0"/>
                                          <w:marBottom w:val="0"/>
                                          <w:divBdr>
                                            <w:top w:val="none" w:sz="0" w:space="0" w:color="auto"/>
                                            <w:left w:val="none" w:sz="0" w:space="0" w:color="auto"/>
                                            <w:bottom w:val="none" w:sz="0" w:space="0" w:color="auto"/>
                                            <w:right w:val="none" w:sz="0" w:space="0" w:color="auto"/>
                                          </w:divBdr>
                                          <w:divsChild>
                                            <w:div w:id="16014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134">
                                      <w:marLeft w:val="0"/>
                                      <w:marRight w:val="0"/>
                                      <w:marTop w:val="0"/>
                                      <w:marBottom w:val="0"/>
                                      <w:divBdr>
                                        <w:top w:val="none" w:sz="0" w:space="0" w:color="auto"/>
                                        <w:left w:val="none" w:sz="0" w:space="0" w:color="auto"/>
                                        <w:bottom w:val="none" w:sz="0" w:space="0" w:color="auto"/>
                                        <w:right w:val="none" w:sz="0" w:space="0" w:color="auto"/>
                                      </w:divBdr>
                                    </w:div>
                                  </w:divsChild>
                                </w:div>
                                <w:div w:id="803427007">
                                  <w:marLeft w:val="0"/>
                                  <w:marRight w:val="0"/>
                                  <w:marTop w:val="0"/>
                                  <w:marBottom w:val="0"/>
                                  <w:divBdr>
                                    <w:top w:val="none" w:sz="0" w:space="0" w:color="auto"/>
                                    <w:left w:val="none" w:sz="0" w:space="0" w:color="auto"/>
                                    <w:bottom w:val="none" w:sz="0" w:space="0" w:color="auto"/>
                                    <w:right w:val="none" w:sz="0" w:space="0" w:color="auto"/>
                                  </w:divBdr>
                                  <w:divsChild>
                                    <w:div w:id="1121874662">
                                      <w:marLeft w:val="0"/>
                                      <w:marRight w:val="0"/>
                                      <w:marTop w:val="0"/>
                                      <w:marBottom w:val="0"/>
                                      <w:divBdr>
                                        <w:top w:val="none" w:sz="0" w:space="0" w:color="auto"/>
                                        <w:left w:val="none" w:sz="0" w:space="0" w:color="auto"/>
                                        <w:bottom w:val="none" w:sz="0" w:space="0" w:color="auto"/>
                                        <w:right w:val="none" w:sz="0" w:space="0" w:color="auto"/>
                                      </w:divBdr>
                                    </w:div>
                                    <w:div w:id="1466121433">
                                      <w:marLeft w:val="0"/>
                                      <w:marRight w:val="0"/>
                                      <w:marTop w:val="0"/>
                                      <w:marBottom w:val="0"/>
                                      <w:divBdr>
                                        <w:top w:val="none" w:sz="0" w:space="0" w:color="auto"/>
                                        <w:left w:val="none" w:sz="0" w:space="0" w:color="auto"/>
                                        <w:bottom w:val="none" w:sz="0" w:space="0" w:color="auto"/>
                                        <w:right w:val="none" w:sz="0" w:space="0" w:color="auto"/>
                                      </w:divBdr>
                                      <w:divsChild>
                                        <w:div w:id="648830604">
                                          <w:marLeft w:val="0"/>
                                          <w:marRight w:val="0"/>
                                          <w:marTop w:val="0"/>
                                          <w:marBottom w:val="0"/>
                                          <w:divBdr>
                                            <w:top w:val="none" w:sz="0" w:space="0" w:color="auto"/>
                                            <w:left w:val="none" w:sz="0" w:space="0" w:color="auto"/>
                                            <w:bottom w:val="none" w:sz="0" w:space="0" w:color="auto"/>
                                            <w:right w:val="none" w:sz="0" w:space="0" w:color="auto"/>
                                          </w:divBdr>
                                          <w:divsChild>
                                            <w:div w:id="1500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707499">
      <w:bodyDiv w:val="1"/>
      <w:marLeft w:val="0"/>
      <w:marRight w:val="0"/>
      <w:marTop w:val="0"/>
      <w:marBottom w:val="0"/>
      <w:divBdr>
        <w:top w:val="none" w:sz="0" w:space="0" w:color="auto"/>
        <w:left w:val="none" w:sz="0" w:space="0" w:color="auto"/>
        <w:bottom w:val="none" w:sz="0" w:space="0" w:color="auto"/>
        <w:right w:val="none" w:sz="0" w:space="0" w:color="auto"/>
      </w:divBdr>
    </w:div>
    <w:div w:id="523712767">
      <w:bodyDiv w:val="1"/>
      <w:marLeft w:val="0"/>
      <w:marRight w:val="0"/>
      <w:marTop w:val="0"/>
      <w:marBottom w:val="0"/>
      <w:divBdr>
        <w:top w:val="none" w:sz="0" w:space="0" w:color="auto"/>
        <w:left w:val="none" w:sz="0" w:space="0" w:color="auto"/>
        <w:bottom w:val="none" w:sz="0" w:space="0" w:color="auto"/>
        <w:right w:val="none" w:sz="0" w:space="0" w:color="auto"/>
      </w:divBdr>
    </w:div>
    <w:div w:id="536435244">
      <w:bodyDiv w:val="1"/>
      <w:marLeft w:val="0"/>
      <w:marRight w:val="0"/>
      <w:marTop w:val="0"/>
      <w:marBottom w:val="0"/>
      <w:divBdr>
        <w:top w:val="none" w:sz="0" w:space="0" w:color="auto"/>
        <w:left w:val="none" w:sz="0" w:space="0" w:color="auto"/>
        <w:bottom w:val="none" w:sz="0" w:space="0" w:color="auto"/>
        <w:right w:val="none" w:sz="0" w:space="0" w:color="auto"/>
      </w:divBdr>
      <w:divsChild>
        <w:div w:id="638001775">
          <w:marLeft w:val="0"/>
          <w:marRight w:val="0"/>
          <w:marTop w:val="0"/>
          <w:marBottom w:val="0"/>
          <w:divBdr>
            <w:top w:val="none" w:sz="0" w:space="0" w:color="auto"/>
            <w:left w:val="none" w:sz="0" w:space="0" w:color="auto"/>
            <w:bottom w:val="none" w:sz="0" w:space="0" w:color="auto"/>
            <w:right w:val="none" w:sz="0" w:space="0" w:color="auto"/>
          </w:divBdr>
          <w:divsChild>
            <w:div w:id="1170294859">
              <w:marLeft w:val="0"/>
              <w:marRight w:val="0"/>
              <w:marTop w:val="0"/>
              <w:marBottom w:val="0"/>
              <w:divBdr>
                <w:top w:val="none" w:sz="0" w:space="0" w:color="auto"/>
                <w:left w:val="none" w:sz="0" w:space="0" w:color="auto"/>
                <w:bottom w:val="none" w:sz="0" w:space="0" w:color="auto"/>
                <w:right w:val="none" w:sz="0" w:space="0" w:color="auto"/>
              </w:divBdr>
            </w:div>
            <w:div w:id="1089473308">
              <w:marLeft w:val="0"/>
              <w:marRight w:val="0"/>
              <w:marTop w:val="0"/>
              <w:marBottom w:val="0"/>
              <w:divBdr>
                <w:top w:val="none" w:sz="0" w:space="0" w:color="auto"/>
                <w:left w:val="none" w:sz="0" w:space="0" w:color="auto"/>
                <w:bottom w:val="none" w:sz="0" w:space="0" w:color="auto"/>
                <w:right w:val="none" w:sz="0" w:space="0" w:color="auto"/>
              </w:divBdr>
              <w:divsChild>
                <w:div w:id="495145171">
                  <w:marLeft w:val="0"/>
                  <w:marRight w:val="0"/>
                  <w:marTop w:val="0"/>
                  <w:marBottom w:val="0"/>
                  <w:divBdr>
                    <w:top w:val="none" w:sz="0" w:space="0" w:color="auto"/>
                    <w:left w:val="none" w:sz="0" w:space="0" w:color="auto"/>
                    <w:bottom w:val="none" w:sz="0" w:space="0" w:color="auto"/>
                    <w:right w:val="none" w:sz="0" w:space="0" w:color="auto"/>
                  </w:divBdr>
                  <w:divsChild>
                    <w:div w:id="3218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128">
              <w:marLeft w:val="0"/>
              <w:marRight w:val="0"/>
              <w:marTop w:val="0"/>
              <w:marBottom w:val="0"/>
              <w:divBdr>
                <w:top w:val="none" w:sz="0" w:space="0" w:color="auto"/>
                <w:left w:val="none" w:sz="0" w:space="0" w:color="auto"/>
                <w:bottom w:val="none" w:sz="0" w:space="0" w:color="auto"/>
                <w:right w:val="none" w:sz="0" w:space="0" w:color="auto"/>
              </w:divBdr>
            </w:div>
          </w:divsChild>
        </w:div>
        <w:div w:id="1930969490">
          <w:marLeft w:val="0"/>
          <w:marRight w:val="0"/>
          <w:marTop w:val="0"/>
          <w:marBottom w:val="0"/>
          <w:divBdr>
            <w:top w:val="none" w:sz="0" w:space="0" w:color="auto"/>
            <w:left w:val="none" w:sz="0" w:space="0" w:color="auto"/>
            <w:bottom w:val="none" w:sz="0" w:space="0" w:color="auto"/>
            <w:right w:val="none" w:sz="0" w:space="0" w:color="auto"/>
          </w:divBdr>
          <w:divsChild>
            <w:div w:id="144442226">
              <w:marLeft w:val="0"/>
              <w:marRight w:val="0"/>
              <w:marTop w:val="0"/>
              <w:marBottom w:val="0"/>
              <w:divBdr>
                <w:top w:val="none" w:sz="0" w:space="0" w:color="auto"/>
                <w:left w:val="none" w:sz="0" w:space="0" w:color="auto"/>
                <w:bottom w:val="none" w:sz="0" w:space="0" w:color="auto"/>
                <w:right w:val="none" w:sz="0" w:space="0" w:color="auto"/>
              </w:divBdr>
            </w:div>
            <w:div w:id="1203589703">
              <w:marLeft w:val="0"/>
              <w:marRight w:val="0"/>
              <w:marTop w:val="0"/>
              <w:marBottom w:val="0"/>
              <w:divBdr>
                <w:top w:val="none" w:sz="0" w:space="0" w:color="auto"/>
                <w:left w:val="none" w:sz="0" w:space="0" w:color="auto"/>
                <w:bottom w:val="none" w:sz="0" w:space="0" w:color="auto"/>
                <w:right w:val="none" w:sz="0" w:space="0" w:color="auto"/>
              </w:divBdr>
              <w:divsChild>
                <w:div w:id="164974306">
                  <w:marLeft w:val="0"/>
                  <w:marRight w:val="0"/>
                  <w:marTop w:val="0"/>
                  <w:marBottom w:val="0"/>
                  <w:divBdr>
                    <w:top w:val="none" w:sz="0" w:space="0" w:color="auto"/>
                    <w:left w:val="none" w:sz="0" w:space="0" w:color="auto"/>
                    <w:bottom w:val="none" w:sz="0" w:space="0" w:color="auto"/>
                    <w:right w:val="none" w:sz="0" w:space="0" w:color="auto"/>
                  </w:divBdr>
                  <w:divsChild>
                    <w:div w:id="7632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79601">
      <w:bodyDiv w:val="1"/>
      <w:marLeft w:val="0"/>
      <w:marRight w:val="0"/>
      <w:marTop w:val="0"/>
      <w:marBottom w:val="0"/>
      <w:divBdr>
        <w:top w:val="none" w:sz="0" w:space="0" w:color="auto"/>
        <w:left w:val="none" w:sz="0" w:space="0" w:color="auto"/>
        <w:bottom w:val="none" w:sz="0" w:space="0" w:color="auto"/>
        <w:right w:val="none" w:sz="0" w:space="0" w:color="auto"/>
      </w:divBdr>
    </w:div>
    <w:div w:id="583609038">
      <w:bodyDiv w:val="1"/>
      <w:marLeft w:val="0"/>
      <w:marRight w:val="0"/>
      <w:marTop w:val="0"/>
      <w:marBottom w:val="0"/>
      <w:divBdr>
        <w:top w:val="none" w:sz="0" w:space="0" w:color="auto"/>
        <w:left w:val="none" w:sz="0" w:space="0" w:color="auto"/>
        <w:bottom w:val="none" w:sz="0" w:space="0" w:color="auto"/>
        <w:right w:val="none" w:sz="0" w:space="0" w:color="auto"/>
      </w:divBdr>
      <w:divsChild>
        <w:div w:id="1769737761">
          <w:marLeft w:val="0"/>
          <w:marRight w:val="0"/>
          <w:marTop w:val="0"/>
          <w:marBottom w:val="0"/>
          <w:divBdr>
            <w:top w:val="none" w:sz="0" w:space="0" w:color="auto"/>
            <w:left w:val="none" w:sz="0" w:space="0" w:color="auto"/>
            <w:bottom w:val="none" w:sz="0" w:space="0" w:color="auto"/>
            <w:right w:val="none" w:sz="0" w:space="0" w:color="auto"/>
          </w:divBdr>
          <w:divsChild>
            <w:div w:id="1770811536">
              <w:marLeft w:val="0"/>
              <w:marRight w:val="0"/>
              <w:marTop w:val="0"/>
              <w:marBottom w:val="0"/>
              <w:divBdr>
                <w:top w:val="none" w:sz="0" w:space="0" w:color="auto"/>
                <w:left w:val="none" w:sz="0" w:space="0" w:color="auto"/>
                <w:bottom w:val="none" w:sz="0" w:space="0" w:color="auto"/>
                <w:right w:val="none" w:sz="0" w:space="0" w:color="auto"/>
              </w:divBdr>
              <w:divsChild>
                <w:div w:id="282462531">
                  <w:marLeft w:val="0"/>
                  <w:marRight w:val="0"/>
                  <w:marTop w:val="0"/>
                  <w:marBottom w:val="0"/>
                  <w:divBdr>
                    <w:top w:val="none" w:sz="0" w:space="0" w:color="auto"/>
                    <w:left w:val="none" w:sz="0" w:space="0" w:color="auto"/>
                    <w:bottom w:val="none" w:sz="0" w:space="0" w:color="auto"/>
                    <w:right w:val="none" w:sz="0" w:space="0" w:color="auto"/>
                  </w:divBdr>
                  <w:divsChild>
                    <w:div w:id="1122960705">
                      <w:marLeft w:val="0"/>
                      <w:marRight w:val="0"/>
                      <w:marTop w:val="0"/>
                      <w:marBottom w:val="0"/>
                      <w:divBdr>
                        <w:top w:val="none" w:sz="0" w:space="0" w:color="auto"/>
                        <w:left w:val="none" w:sz="0" w:space="0" w:color="auto"/>
                        <w:bottom w:val="none" w:sz="0" w:space="0" w:color="auto"/>
                        <w:right w:val="none" w:sz="0" w:space="0" w:color="auto"/>
                      </w:divBdr>
                      <w:divsChild>
                        <w:div w:id="55445813">
                          <w:marLeft w:val="0"/>
                          <w:marRight w:val="0"/>
                          <w:marTop w:val="0"/>
                          <w:marBottom w:val="0"/>
                          <w:divBdr>
                            <w:top w:val="none" w:sz="0" w:space="0" w:color="auto"/>
                            <w:left w:val="none" w:sz="0" w:space="0" w:color="auto"/>
                            <w:bottom w:val="none" w:sz="0" w:space="0" w:color="auto"/>
                            <w:right w:val="none" w:sz="0" w:space="0" w:color="auto"/>
                          </w:divBdr>
                          <w:divsChild>
                            <w:div w:id="1705867459">
                              <w:marLeft w:val="0"/>
                              <w:marRight w:val="0"/>
                              <w:marTop w:val="0"/>
                              <w:marBottom w:val="0"/>
                              <w:divBdr>
                                <w:top w:val="none" w:sz="0" w:space="0" w:color="auto"/>
                                <w:left w:val="none" w:sz="0" w:space="0" w:color="auto"/>
                                <w:bottom w:val="none" w:sz="0" w:space="0" w:color="auto"/>
                                <w:right w:val="none" w:sz="0" w:space="0" w:color="auto"/>
                              </w:divBdr>
                              <w:divsChild>
                                <w:div w:id="867529390">
                                  <w:marLeft w:val="0"/>
                                  <w:marRight w:val="0"/>
                                  <w:marTop w:val="0"/>
                                  <w:marBottom w:val="0"/>
                                  <w:divBdr>
                                    <w:top w:val="none" w:sz="0" w:space="0" w:color="auto"/>
                                    <w:left w:val="none" w:sz="0" w:space="0" w:color="auto"/>
                                    <w:bottom w:val="none" w:sz="0" w:space="0" w:color="auto"/>
                                    <w:right w:val="none" w:sz="0" w:space="0" w:color="auto"/>
                                  </w:divBdr>
                                  <w:divsChild>
                                    <w:div w:id="542598798">
                                      <w:marLeft w:val="0"/>
                                      <w:marRight w:val="0"/>
                                      <w:marTop w:val="0"/>
                                      <w:marBottom w:val="0"/>
                                      <w:divBdr>
                                        <w:top w:val="none" w:sz="0" w:space="0" w:color="auto"/>
                                        <w:left w:val="none" w:sz="0" w:space="0" w:color="auto"/>
                                        <w:bottom w:val="none" w:sz="0" w:space="0" w:color="auto"/>
                                        <w:right w:val="none" w:sz="0" w:space="0" w:color="auto"/>
                                      </w:divBdr>
                                    </w:div>
                                    <w:div w:id="782304328">
                                      <w:marLeft w:val="0"/>
                                      <w:marRight w:val="0"/>
                                      <w:marTop w:val="0"/>
                                      <w:marBottom w:val="0"/>
                                      <w:divBdr>
                                        <w:top w:val="none" w:sz="0" w:space="0" w:color="auto"/>
                                        <w:left w:val="none" w:sz="0" w:space="0" w:color="auto"/>
                                        <w:bottom w:val="none" w:sz="0" w:space="0" w:color="auto"/>
                                        <w:right w:val="none" w:sz="0" w:space="0" w:color="auto"/>
                                      </w:divBdr>
                                      <w:divsChild>
                                        <w:div w:id="1299147011">
                                          <w:marLeft w:val="0"/>
                                          <w:marRight w:val="0"/>
                                          <w:marTop w:val="0"/>
                                          <w:marBottom w:val="0"/>
                                          <w:divBdr>
                                            <w:top w:val="none" w:sz="0" w:space="0" w:color="auto"/>
                                            <w:left w:val="none" w:sz="0" w:space="0" w:color="auto"/>
                                            <w:bottom w:val="none" w:sz="0" w:space="0" w:color="auto"/>
                                            <w:right w:val="none" w:sz="0" w:space="0" w:color="auto"/>
                                          </w:divBdr>
                                          <w:divsChild>
                                            <w:div w:id="2146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2251">
                                      <w:marLeft w:val="0"/>
                                      <w:marRight w:val="0"/>
                                      <w:marTop w:val="0"/>
                                      <w:marBottom w:val="0"/>
                                      <w:divBdr>
                                        <w:top w:val="none" w:sz="0" w:space="0" w:color="auto"/>
                                        <w:left w:val="none" w:sz="0" w:space="0" w:color="auto"/>
                                        <w:bottom w:val="none" w:sz="0" w:space="0" w:color="auto"/>
                                        <w:right w:val="none" w:sz="0" w:space="0" w:color="auto"/>
                                      </w:divBdr>
                                    </w:div>
                                  </w:divsChild>
                                </w:div>
                                <w:div w:id="881284539">
                                  <w:marLeft w:val="0"/>
                                  <w:marRight w:val="0"/>
                                  <w:marTop w:val="0"/>
                                  <w:marBottom w:val="0"/>
                                  <w:divBdr>
                                    <w:top w:val="none" w:sz="0" w:space="0" w:color="auto"/>
                                    <w:left w:val="none" w:sz="0" w:space="0" w:color="auto"/>
                                    <w:bottom w:val="none" w:sz="0" w:space="0" w:color="auto"/>
                                    <w:right w:val="none" w:sz="0" w:space="0" w:color="auto"/>
                                  </w:divBdr>
                                  <w:divsChild>
                                    <w:div w:id="262038608">
                                      <w:marLeft w:val="0"/>
                                      <w:marRight w:val="0"/>
                                      <w:marTop w:val="0"/>
                                      <w:marBottom w:val="0"/>
                                      <w:divBdr>
                                        <w:top w:val="none" w:sz="0" w:space="0" w:color="auto"/>
                                        <w:left w:val="none" w:sz="0" w:space="0" w:color="auto"/>
                                        <w:bottom w:val="none" w:sz="0" w:space="0" w:color="auto"/>
                                        <w:right w:val="none" w:sz="0" w:space="0" w:color="auto"/>
                                      </w:divBdr>
                                    </w:div>
                                    <w:div w:id="878317504">
                                      <w:marLeft w:val="0"/>
                                      <w:marRight w:val="0"/>
                                      <w:marTop w:val="0"/>
                                      <w:marBottom w:val="0"/>
                                      <w:divBdr>
                                        <w:top w:val="none" w:sz="0" w:space="0" w:color="auto"/>
                                        <w:left w:val="none" w:sz="0" w:space="0" w:color="auto"/>
                                        <w:bottom w:val="none" w:sz="0" w:space="0" w:color="auto"/>
                                        <w:right w:val="none" w:sz="0" w:space="0" w:color="auto"/>
                                      </w:divBdr>
                                      <w:divsChild>
                                        <w:div w:id="533274687">
                                          <w:marLeft w:val="0"/>
                                          <w:marRight w:val="0"/>
                                          <w:marTop w:val="0"/>
                                          <w:marBottom w:val="0"/>
                                          <w:divBdr>
                                            <w:top w:val="none" w:sz="0" w:space="0" w:color="auto"/>
                                            <w:left w:val="none" w:sz="0" w:space="0" w:color="auto"/>
                                            <w:bottom w:val="none" w:sz="0" w:space="0" w:color="auto"/>
                                            <w:right w:val="none" w:sz="0" w:space="0" w:color="auto"/>
                                          </w:divBdr>
                                          <w:divsChild>
                                            <w:div w:id="1575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80164">
      <w:bodyDiv w:val="1"/>
      <w:marLeft w:val="0"/>
      <w:marRight w:val="0"/>
      <w:marTop w:val="0"/>
      <w:marBottom w:val="0"/>
      <w:divBdr>
        <w:top w:val="none" w:sz="0" w:space="0" w:color="auto"/>
        <w:left w:val="none" w:sz="0" w:space="0" w:color="auto"/>
        <w:bottom w:val="none" w:sz="0" w:space="0" w:color="auto"/>
        <w:right w:val="none" w:sz="0" w:space="0" w:color="auto"/>
      </w:divBdr>
    </w:div>
    <w:div w:id="906106648">
      <w:bodyDiv w:val="1"/>
      <w:marLeft w:val="0"/>
      <w:marRight w:val="0"/>
      <w:marTop w:val="0"/>
      <w:marBottom w:val="0"/>
      <w:divBdr>
        <w:top w:val="none" w:sz="0" w:space="0" w:color="auto"/>
        <w:left w:val="none" w:sz="0" w:space="0" w:color="auto"/>
        <w:bottom w:val="none" w:sz="0" w:space="0" w:color="auto"/>
        <w:right w:val="none" w:sz="0" w:space="0" w:color="auto"/>
      </w:divBdr>
    </w:div>
    <w:div w:id="937105812">
      <w:bodyDiv w:val="1"/>
      <w:marLeft w:val="0"/>
      <w:marRight w:val="0"/>
      <w:marTop w:val="0"/>
      <w:marBottom w:val="0"/>
      <w:divBdr>
        <w:top w:val="none" w:sz="0" w:space="0" w:color="auto"/>
        <w:left w:val="none" w:sz="0" w:space="0" w:color="auto"/>
        <w:bottom w:val="none" w:sz="0" w:space="0" w:color="auto"/>
        <w:right w:val="none" w:sz="0" w:space="0" w:color="auto"/>
      </w:divBdr>
      <w:divsChild>
        <w:div w:id="1349134757">
          <w:marLeft w:val="0"/>
          <w:marRight w:val="0"/>
          <w:marTop w:val="0"/>
          <w:marBottom w:val="0"/>
          <w:divBdr>
            <w:top w:val="none" w:sz="0" w:space="0" w:color="auto"/>
            <w:left w:val="none" w:sz="0" w:space="0" w:color="auto"/>
            <w:bottom w:val="none" w:sz="0" w:space="0" w:color="auto"/>
            <w:right w:val="none" w:sz="0" w:space="0" w:color="auto"/>
          </w:divBdr>
          <w:divsChild>
            <w:div w:id="2049604986">
              <w:marLeft w:val="0"/>
              <w:marRight w:val="0"/>
              <w:marTop w:val="0"/>
              <w:marBottom w:val="0"/>
              <w:divBdr>
                <w:top w:val="none" w:sz="0" w:space="0" w:color="auto"/>
                <w:left w:val="none" w:sz="0" w:space="0" w:color="auto"/>
                <w:bottom w:val="none" w:sz="0" w:space="0" w:color="auto"/>
                <w:right w:val="none" w:sz="0" w:space="0" w:color="auto"/>
              </w:divBdr>
              <w:divsChild>
                <w:div w:id="219637319">
                  <w:marLeft w:val="0"/>
                  <w:marRight w:val="0"/>
                  <w:marTop w:val="0"/>
                  <w:marBottom w:val="0"/>
                  <w:divBdr>
                    <w:top w:val="none" w:sz="0" w:space="0" w:color="auto"/>
                    <w:left w:val="none" w:sz="0" w:space="0" w:color="auto"/>
                    <w:bottom w:val="none" w:sz="0" w:space="0" w:color="auto"/>
                    <w:right w:val="none" w:sz="0" w:space="0" w:color="auto"/>
                  </w:divBdr>
                  <w:divsChild>
                    <w:div w:id="2117602418">
                      <w:marLeft w:val="0"/>
                      <w:marRight w:val="0"/>
                      <w:marTop w:val="0"/>
                      <w:marBottom w:val="0"/>
                      <w:divBdr>
                        <w:top w:val="none" w:sz="0" w:space="0" w:color="auto"/>
                        <w:left w:val="none" w:sz="0" w:space="0" w:color="auto"/>
                        <w:bottom w:val="none" w:sz="0" w:space="0" w:color="auto"/>
                        <w:right w:val="none" w:sz="0" w:space="0" w:color="auto"/>
                      </w:divBdr>
                      <w:divsChild>
                        <w:div w:id="939993124">
                          <w:marLeft w:val="0"/>
                          <w:marRight w:val="0"/>
                          <w:marTop w:val="0"/>
                          <w:marBottom w:val="0"/>
                          <w:divBdr>
                            <w:top w:val="none" w:sz="0" w:space="0" w:color="auto"/>
                            <w:left w:val="none" w:sz="0" w:space="0" w:color="auto"/>
                            <w:bottom w:val="none" w:sz="0" w:space="0" w:color="auto"/>
                            <w:right w:val="none" w:sz="0" w:space="0" w:color="auto"/>
                          </w:divBdr>
                          <w:divsChild>
                            <w:div w:id="4341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4201">
                  <w:marLeft w:val="0"/>
                  <w:marRight w:val="0"/>
                  <w:marTop w:val="0"/>
                  <w:marBottom w:val="0"/>
                  <w:divBdr>
                    <w:top w:val="none" w:sz="0" w:space="0" w:color="auto"/>
                    <w:left w:val="none" w:sz="0" w:space="0" w:color="auto"/>
                    <w:bottom w:val="none" w:sz="0" w:space="0" w:color="auto"/>
                    <w:right w:val="none" w:sz="0" w:space="0" w:color="auto"/>
                  </w:divBdr>
                  <w:divsChild>
                    <w:div w:id="1456632184">
                      <w:marLeft w:val="0"/>
                      <w:marRight w:val="0"/>
                      <w:marTop w:val="0"/>
                      <w:marBottom w:val="0"/>
                      <w:divBdr>
                        <w:top w:val="none" w:sz="0" w:space="0" w:color="auto"/>
                        <w:left w:val="none" w:sz="0" w:space="0" w:color="auto"/>
                        <w:bottom w:val="none" w:sz="0" w:space="0" w:color="auto"/>
                        <w:right w:val="none" w:sz="0" w:space="0" w:color="auto"/>
                      </w:divBdr>
                      <w:divsChild>
                        <w:div w:id="2102799929">
                          <w:marLeft w:val="0"/>
                          <w:marRight w:val="0"/>
                          <w:marTop w:val="0"/>
                          <w:marBottom w:val="0"/>
                          <w:divBdr>
                            <w:top w:val="none" w:sz="0" w:space="0" w:color="auto"/>
                            <w:left w:val="none" w:sz="0" w:space="0" w:color="auto"/>
                            <w:bottom w:val="none" w:sz="0" w:space="0" w:color="auto"/>
                            <w:right w:val="none" w:sz="0" w:space="0" w:color="auto"/>
                          </w:divBdr>
                          <w:divsChild>
                            <w:div w:id="16236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052535">
      <w:bodyDiv w:val="1"/>
      <w:marLeft w:val="0"/>
      <w:marRight w:val="0"/>
      <w:marTop w:val="0"/>
      <w:marBottom w:val="0"/>
      <w:divBdr>
        <w:top w:val="none" w:sz="0" w:space="0" w:color="auto"/>
        <w:left w:val="none" w:sz="0" w:space="0" w:color="auto"/>
        <w:bottom w:val="none" w:sz="0" w:space="0" w:color="auto"/>
        <w:right w:val="none" w:sz="0" w:space="0" w:color="auto"/>
      </w:divBdr>
      <w:divsChild>
        <w:div w:id="1182278353">
          <w:marLeft w:val="0"/>
          <w:marRight w:val="0"/>
          <w:marTop w:val="0"/>
          <w:marBottom w:val="0"/>
          <w:divBdr>
            <w:top w:val="none" w:sz="0" w:space="0" w:color="auto"/>
            <w:left w:val="none" w:sz="0" w:space="0" w:color="auto"/>
            <w:bottom w:val="none" w:sz="0" w:space="0" w:color="auto"/>
            <w:right w:val="none" w:sz="0" w:space="0" w:color="auto"/>
          </w:divBdr>
          <w:divsChild>
            <w:div w:id="1853253177">
              <w:marLeft w:val="0"/>
              <w:marRight w:val="0"/>
              <w:marTop w:val="0"/>
              <w:marBottom w:val="0"/>
              <w:divBdr>
                <w:top w:val="none" w:sz="0" w:space="0" w:color="auto"/>
                <w:left w:val="none" w:sz="0" w:space="0" w:color="auto"/>
                <w:bottom w:val="none" w:sz="0" w:space="0" w:color="auto"/>
                <w:right w:val="none" w:sz="0" w:space="0" w:color="auto"/>
              </w:divBdr>
              <w:divsChild>
                <w:div w:id="1977952939">
                  <w:marLeft w:val="0"/>
                  <w:marRight w:val="0"/>
                  <w:marTop w:val="0"/>
                  <w:marBottom w:val="0"/>
                  <w:divBdr>
                    <w:top w:val="none" w:sz="0" w:space="0" w:color="auto"/>
                    <w:left w:val="none" w:sz="0" w:space="0" w:color="auto"/>
                    <w:bottom w:val="none" w:sz="0" w:space="0" w:color="auto"/>
                    <w:right w:val="none" w:sz="0" w:space="0" w:color="auto"/>
                  </w:divBdr>
                  <w:divsChild>
                    <w:div w:id="1984263803">
                      <w:marLeft w:val="0"/>
                      <w:marRight w:val="0"/>
                      <w:marTop w:val="0"/>
                      <w:marBottom w:val="0"/>
                      <w:divBdr>
                        <w:top w:val="none" w:sz="0" w:space="0" w:color="auto"/>
                        <w:left w:val="none" w:sz="0" w:space="0" w:color="auto"/>
                        <w:bottom w:val="none" w:sz="0" w:space="0" w:color="auto"/>
                        <w:right w:val="none" w:sz="0" w:space="0" w:color="auto"/>
                      </w:divBdr>
                      <w:divsChild>
                        <w:div w:id="2046440621">
                          <w:marLeft w:val="0"/>
                          <w:marRight w:val="0"/>
                          <w:marTop w:val="0"/>
                          <w:marBottom w:val="0"/>
                          <w:divBdr>
                            <w:top w:val="none" w:sz="0" w:space="0" w:color="auto"/>
                            <w:left w:val="none" w:sz="0" w:space="0" w:color="auto"/>
                            <w:bottom w:val="none" w:sz="0" w:space="0" w:color="auto"/>
                            <w:right w:val="none" w:sz="0" w:space="0" w:color="auto"/>
                          </w:divBdr>
                          <w:divsChild>
                            <w:div w:id="1394694487">
                              <w:marLeft w:val="0"/>
                              <w:marRight w:val="0"/>
                              <w:marTop w:val="0"/>
                              <w:marBottom w:val="0"/>
                              <w:divBdr>
                                <w:top w:val="none" w:sz="0" w:space="0" w:color="auto"/>
                                <w:left w:val="none" w:sz="0" w:space="0" w:color="auto"/>
                                <w:bottom w:val="none" w:sz="0" w:space="0" w:color="auto"/>
                                <w:right w:val="none" w:sz="0" w:space="0" w:color="auto"/>
                              </w:divBdr>
                              <w:divsChild>
                                <w:div w:id="1848864084">
                                  <w:marLeft w:val="0"/>
                                  <w:marRight w:val="0"/>
                                  <w:marTop w:val="0"/>
                                  <w:marBottom w:val="0"/>
                                  <w:divBdr>
                                    <w:top w:val="none" w:sz="0" w:space="0" w:color="auto"/>
                                    <w:left w:val="none" w:sz="0" w:space="0" w:color="auto"/>
                                    <w:bottom w:val="none" w:sz="0" w:space="0" w:color="auto"/>
                                    <w:right w:val="none" w:sz="0" w:space="0" w:color="auto"/>
                                  </w:divBdr>
                                  <w:divsChild>
                                    <w:div w:id="1315791265">
                                      <w:marLeft w:val="0"/>
                                      <w:marRight w:val="0"/>
                                      <w:marTop w:val="0"/>
                                      <w:marBottom w:val="0"/>
                                      <w:divBdr>
                                        <w:top w:val="none" w:sz="0" w:space="0" w:color="auto"/>
                                        <w:left w:val="none" w:sz="0" w:space="0" w:color="auto"/>
                                        <w:bottom w:val="none" w:sz="0" w:space="0" w:color="auto"/>
                                        <w:right w:val="none" w:sz="0" w:space="0" w:color="auto"/>
                                      </w:divBdr>
                                    </w:div>
                                    <w:div w:id="1947762551">
                                      <w:marLeft w:val="0"/>
                                      <w:marRight w:val="0"/>
                                      <w:marTop w:val="0"/>
                                      <w:marBottom w:val="0"/>
                                      <w:divBdr>
                                        <w:top w:val="none" w:sz="0" w:space="0" w:color="auto"/>
                                        <w:left w:val="none" w:sz="0" w:space="0" w:color="auto"/>
                                        <w:bottom w:val="none" w:sz="0" w:space="0" w:color="auto"/>
                                        <w:right w:val="none" w:sz="0" w:space="0" w:color="auto"/>
                                      </w:divBdr>
                                      <w:divsChild>
                                        <w:div w:id="375203726">
                                          <w:marLeft w:val="0"/>
                                          <w:marRight w:val="0"/>
                                          <w:marTop w:val="0"/>
                                          <w:marBottom w:val="0"/>
                                          <w:divBdr>
                                            <w:top w:val="none" w:sz="0" w:space="0" w:color="auto"/>
                                            <w:left w:val="none" w:sz="0" w:space="0" w:color="auto"/>
                                            <w:bottom w:val="none" w:sz="0" w:space="0" w:color="auto"/>
                                            <w:right w:val="none" w:sz="0" w:space="0" w:color="auto"/>
                                          </w:divBdr>
                                          <w:divsChild>
                                            <w:div w:id="19050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0418">
                                      <w:marLeft w:val="0"/>
                                      <w:marRight w:val="0"/>
                                      <w:marTop w:val="0"/>
                                      <w:marBottom w:val="0"/>
                                      <w:divBdr>
                                        <w:top w:val="none" w:sz="0" w:space="0" w:color="auto"/>
                                        <w:left w:val="none" w:sz="0" w:space="0" w:color="auto"/>
                                        <w:bottom w:val="none" w:sz="0" w:space="0" w:color="auto"/>
                                        <w:right w:val="none" w:sz="0" w:space="0" w:color="auto"/>
                                      </w:divBdr>
                                    </w:div>
                                  </w:divsChild>
                                </w:div>
                                <w:div w:id="2057772320">
                                  <w:marLeft w:val="0"/>
                                  <w:marRight w:val="0"/>
                                  <w:marTop w:val="0"/>
                                  <w:marBottom w:val="0"/>
                                  <w:divBdr>
                                    <w:top w:val="none" w:sz="0" w:space="0" w:color="auto"/>
                                    <w:left w:val="none" w:sz="0" w:space="0" w:color="auto"/>
                                    <w:bottom w:val="none" w:sz="0" w:space="0" w:color="auto"/>
                                    <w:right w:val="none" w:sz="0" w:space="0" w:color="auto"/>
                                  </w:divBdr>
                                  <w:divsChild>
                                    <w:div w:id="1326010105">
                                      <w:marLeft w:val="0"/>
                                      <w:marRight w:val="0"/>
                                      <w:marTop w:val="0"/>
                                      <w:marBottom w:val="0"/>
                                      <w:divBdr>
                                        <w:top w:val="none" w:sz="0" w:space="0" w:color="auto"/>
                                        <w:left w:val="none" w:sz="0" w:space="0" w:color="auto"/>
                                        <w:bottom w:val="none" w:sz="0" w:space="0" w:color="auto"/>
                                        <w:right w:val="none" w:sz="0" w:space="0" w:color="auto"/>
                                      </w:divBdr>
                                    </w:div>
                                    <w:div w:id="404228483">
                                      <w:marLeft w:val="0"/>
                                      <w:marRight w:val="0"/>
                                      <w:marTop w:val="0"/>
                                      <w:marBottom w:val="0"/>
                                      <w:divBdr>
                                        <w:top w:val="none" w:sz="0" w:space="0" w:color="auto"/>
                                        <w:left w:val="none" w:sz="0" w:space="0" w:color="auto"/>
                                        <w:bottom w:val="none" w:sz="0" w:space="0" w:color="auto"/>
                                        <w:right w:val="none" w:sz="0" w:space="0" w:color="auto"/>
                                      </w:divBdr>
                                      <w:divsChild>
                                        <w:div w:id="1208762723">
                                          <w:marLeft w:val="0"/>
                                          <w:marRight w:val="0"/>
                                          <w:marTop w:val="0"/>
                                          <w:marBottom w:val="0"/>
                                          <w:divBdr>
                                            <w:top w:val="none" w:sz="0" w:space="0" w:color="auto"/>
                                            <w:left w:val="none" w:sz="0" w:space="0" w:color="auto"/>
                                            <w:bottom w:val="none" w:sz="0" w:space="0" w:color="auto"/>
                                            <w:right w:val="none" w:sz="0" w:space="0" w:color="auto"/>
                                          </w:divBdr>
                                          <w:divsChild>
                                            <w:div w:id="14954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772511">
      <w:bodyDiv w:val="1"/>
      <w:marLeft w:val="0"/>
      <w:marRight w:val="0"/>
      <w:marTop w:val="0"/>
      <w:marBottom w:val="0"/>
      <w:divBdr>
        <w:top w:val="none" w:sz="0" w:space="0" w:color="auto"/>
        <w:left w:val="none" w:sz="0" w:space="0" w:color="auto"/>
        <w:bottom w:val="none" w:sz="0" w:space="0" w:color="auto"/>
        <w:right w:val="none" w:sz="0" w:space="0" w:color="auto"/>
      </w:divBdr>
      <w:divsChild>
        <w:div w:id="1702318464">
          <w:marLeft w:val="0"/>
          <w:marRight w:val="0"/>
          <w:marTop w:val="0"/>
          <w:marBottom w:val="0"/>
          <w:divBdr>
            <w:top w:val="none" w:sz="0" w:space="0" w:color="auto"/>
            <w:left w:val="none" w:sz="0" w:space="0" w:color="auto"/>
            <w:bottom w:val="none" w:sz="0" w:space="0" w:color="auto"/>
            <w:right w:val="none" w:sz="0" w:space="0" w:color="auto"/>
          </w:divBdr>
          <w:divsChild>
            <w:div w:id="937525171">
              <w:marLeft w:val="0"/>
              <w:marRight w:val="0"/>
              <w:marTop w:val="0"/>
              <w:marBottom w:val="0"/>
              <w:divBdr>
                <w:top w:val="none" w:sz="0" w:space="0" w:color="auto"/>
                <w:left w:val="none" w:sz="0" w:space="0" w:color="auto"/>
                <w:bottom w:val="none" w:sz="0" w:space="0" w:color="auto"/>
                <w:right w:val="none" w:sz="0" w:space="0" w:color="auto"/>
              </w:divBdr>
            </w:div>
            <w:div w:id="1790388714">
              <w:marLeft w:val="0"/>
              <w:marRight w:val="0"/>
              <w:marTop w:val="0"/>
              <w:marBottom w:val="0"/>
              <w:divBdr>
                <w:top w:val="none" w:sz="0" w:space="0" w:color="auto"/>
                <w:left w:val="none" w:sz="0" w:space="0" w:color="auto"/>
                <w:bottom w:val="none" w:sz="0" w:space="0" w:color="auto"/>
                <w:right w:val="none" w:sz="0" w:space="0" w:color="auto"/>
              </w:divBdr>
              <w:divsChild>
                <w:div w:id="2048066633">
                  <w:marLeft w:val="0"/>
                  <w:marRight w:val="0"/>
                  <w:marTop w:val="0"/>
                  <w:marBottom w:val="0"/>
                  <w:divBdr>
                    <w:top w:val="none" w:sz="0" w:space="0" w:color="auto"/>
                    <w:left w:val="none" w:sz="0" w:space="0" w:color="auto"/>
                    <w:bottom w:val="none" w:sz="0" w:space="0" w:color="auto"/>
                    <w:right w:val="none" w:sz="0" w:space="0" w:color="auto"/>
                  </w:divBdr>
                  <w:divsChild>
                    <w:div w:id="9057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1397">
      <w:bodyDiv w:val="1"/>
      <w:marLeft w:val="0"/>
      <w:marRight w:val="0"/>
      <w:marTop w:val="0"/>
      <w:marBottom w:val="0"/>
      <w:divBdr>
        <w:top w:val="none" w:sz="0" w:space="0" w:color="auto"/>
        <w:left w:val="none" w:sz="0" w:space="0" w:color="auto"/>
        <w:bottom w:val="none" w:sz="0" w:space="0" w:color="auto"/>
        <w:right w:val="none" w:sz="0" w:space="0" w:color="auto"/>
      </w:divBdr>
    </w:div>
    <w:div w:id="1111781008">
      <w:bodyDiv w:val="1"/>
      <w:marLeft w:val="0"/>
      <w:marRight w:val="0"/>
      <w:marTop w:val="0"/>
      <w:marBottom w:val="0"/>
      <w:divBdr>
        <w:top w:val="none" w:sz="0" w:space="0" w:color="auto"/>
        <w:left w:val="none" w:sz="0" w:space="0" w:color="auto"/>
        <w:bottom w:val="none" w:sz="0" w:space="0" w:color="auto"/>
        <w:right w:val="none" w:sz="0" w:space="0" w:color="auto"/>
      </w:divBdr>
    </w:div>
    <w:div w:id="1128936261">
      <w:bodyDiv w:val="1"/>
      <w:marLeft w:val="0"/>
      <w:marRight w:val="0"/>
      <w:marTop w:val="0"/>
      <w:marBottom w:val="0"/>
      <w:divBdr>
        <w:top w:val="none" w:sz="0" w:space="0" w:color="auto"/>
        <w:left w:val="none" w:sz="0" w:space="0" w:color="auto"/>
        <w:bottom w:val="none" w:sz="0" w:space="0" w:color="auto"/>
        <w:right w:val="none" w:sz="0" w:space="0" w:color="auto"/>
      </w:divBdr>
    </w:div>
    <w:div w:id="1160999037">
      <w:bodyDiv w:val="1"/>
      <w:marLeft w:val="0"/>
      <w:marRight w:val="0"/>
      <w:marTop w:val="0"/>
      <w:marBottom w:val="0"/>
      <w:divBdr>
        <w:top w:val="none" w:sz="0" w:space="0" w:color="auto"/>
        <w:left w:val="none" w:sz="0" w:space="0" w:color="auto"/>
        <w:bottom w:val="none" w:sz="0" w:space="0" w:color="auto"/>
        <w:right w:val="none" w:sz="0" w:space="0" w:color="auto"/>
      </w:divBdr>
    </w:div>
    <w:div w:id="1181238079">
      <w:bodyDiv w:val="1"/>
      <w:marLeft w:val="0"/>
      <w:marRight w:val="0"/>
      <w:marTop w:val="0"/>
      <w:marBottom w:val="0"/>
      <w:divBdr>
        <w:top w:val="none" w:sz="0" w:space="0" w:color="auto"/>
        <w:left w:val="none" w:sz="0" w:space="0" w:color="auto"/>
        <w:bottom w:val="none" w:sz="0" w:space="0" w:color="auto"/>
        <w:right w:val="none" w:sz="0" w:space="0" w:color="auto"/>
      </w:divBdr>
    </w:div>
    <w:div w:id="1278367350">
      <w:bodyDiv w:val="1"/>
      <w:marLeft w:val="0"/>
      <w:marRight w:val="0"/>
      <w:marTop w:val="0"/>
      <w:marBottom w:val="0"/>
      <w:divBdr>
        <w:top w:val="none" w:sz="0" w:space="0" w:color="auto"/>
        <w:left w:val="none" w:sz="0" w:space="0" w:color="auto"/>
        <w:bottom w:val="none" w:sz="0" w:space="0" w:color="auto"/>
        <w:right w:val="none" w:sz="0" w:space="0" w:color="auto"/>
      </w:divBdr>
    </w:div>
    <w:div w:id="1379164099">
      <w:bodyDiv w:val="1"/>
      <w:marLeft w:val="0"/>
      <w:marRight w:val="0"/>
      <w:marTop w:val="0"/>
      <w:marBottom w:val="0"/>
      <w:divBdr>
        <w:top w:val="none" w:sz="0" w:space="0" w:color="auto"/>
        <w:left w:val="none" w:sz="0" w:space="0" w:color="auto"/>
        <w:bottom w:val="none" w:sz="0" w:space="0" w:color="auto"/>
        <w:right w:val="none" w:sz="0" w:space="0" w:color="auto"/>
      </w:divBdr>
    </w:div>
    <w:div w:id="1465199728">
      <w:bodyDiv w:val="1"/>
      <w:marLeft w:val="0"/>
      <w:marRight w:val="0"/>
      <w:marTop w:val="0"/>
      <w:marBottom w:val="0"/>
      <w:divBdr>
        <w:top w:val="none" w:sz="0" w:space="0" w:color="auto"/>
        <w:left w:val="none" w:sz="0" w:space="0" w:color="auto"/>
        <w:bottom w:val="none" w:sz="0" w:space="0" w:color="auto"/>
        <w:right w:val="none" w:sz="0" w:space="0" w:color="auto"/>
      </w:divBdr>
      <w:divsChild>
        <w:div w:id="1828130882">
          <w:marLeft w:val="0"/>
          <w:marRight w:val="0"/>
          <w:marTop w:val="0"/>
          <w:marBottom w:val="0"/>
          <w:divBdr>
            <w:top w:val="none" w:sz="0" w:space="0" w:color="auto"/>
            <w:left w:val="none" w:sz="0" w:space="0" w:color="auto"/>
            <w:bottom w:val="none" w:sz="0" w:space="0" w:color="auto"/>
            <w:right w:val="none" w:sz="0" w:space="0" w:color="auto"/>
          </w:divBdr>
          <w:divsChild>
            <w:div w:id="1853718371">
              <w:marLeft w:val="0"/>
              <w:marRight w:val="0"/>
              <w:marTop w:val="0"/>
              <w:marBottom w:val="0"/>
              <w:divBdr>
                <w:top w:val="none" w:sz="0" w:space="0" w:color="auto"/>
                <w:left w:val="none" w:sz="0" w:space="0" w:color="auto"/>
                <w:bottom w:val="none" w:sz="0" w:space="0" w:color="auto"/>
                <w:right w:val="none" w:sz="0" w:space="0" w:color="auto"/>
              </w:divBdr>
            </w:div>
            <w:div w:id="148716525">
              <w:marLeft w:val="0"/>
              <w:marRight w:val="0"/>
              <w:marTop w:val="0"/>
              <w:marBottom w:val="0"/>
              <w:divBdr>
                <w:top w:val="none" w:sz="0" w:space="0" w:color="auto"/>
                <w:left w:val="none" w:sz="0" w:space="0" w:color="auto"/>
                <w:bottom w:val="none" w:sz="0" w:space="0" w:color="auto"/>
                <w:right w:val="none" w:sz="0" w:space="0" w:color="auto"/>
              </w:divBdr>
              <w:divsChild>
                <w:div w:id="76754380">
                  <w:marLeft w:val="0"/>
                  <w:marRight w:val="0"/>
                  <w:marTop w:val="0"/>
                  <w:marBottom w:val="0"/>
                  <w:divBdr>
                    <w:top w:val="none" w:sz="0" w:space="0" w:color="auto"/>
                    <w:left w:val="none" w:sz="0" w:space="0" w:color="auto"/>
                    <w:bottom w:val="none" w:sz="0" w:space="0" w:color="auto"/>
                    <w:right w:val="none" w:sz="0" w:space="0" w:color="auto"/>
                  </w:divBdr>
                  <w:divsChild>
                    <w:div w:id="9692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6361">
              <w:marLeft w:val="0"/>
              <w:marRight w:val="0"/>
              <w:marTop w:val="0"/>
              <w:marBottom w:val="0"/>
              <w:divBdr>
                <w:top w:val="none" w:sz="0" w:space="0" w:color="auto"/>
                <w:left w:val="none" w:sz="0" w:space="0" w:color="auto"/>
                <w:bottom w:val="none" w:sz="0" w:space="0" w:color="auto"/>
                <w:right w:val="none" w:sz="0" w:space="0" w:color="auto"/>
              </w:divBdr>
            </w:div>
          </w:divsChild>
        </w:div>
        <w:div w:id="2070103417">
          <w:marLeft w:val="0"/>
          <w:marRight w:val="0"/>
          <w:marTop w:val="0"/>
          <w:marBottom w:val="0"/>
          <w:divBdr>
            <w:top w:val="none" w:sz="0" w:space="0" w:color="auto"/>
            <w:left w:val="none" w:sz="0" w:space="0" w:color="auto"/>
            <w:bottom w:val="none" w:sz="0" w:space="0" w:color="auto"/>
            <w:right w:val="none" w:sz="0" w:space="0" w:color="auto"/>
          </w:divBdr>
          <w:divsChild>
            <w:div w:id="1239900952">
              <w:marLeft w:val="0"/>
              <w:marRight w:val="0"/>
              <w:marTop w:val="0"/>
              <w:marBottom w:val="0"/>
              <w:divBdr>
                <w:top w:val="none" w:sz="0" w:space="0" w:color="auto"/>
                <w:left w:val="none" w:sz="0" w:space="0" w:color="auto"/>
                <w:bottom w:val="none" w:sz="0" w:space="0" w:color="auto"/>
                <w:right w:val="none" w:sz="0" w:space="0" w:color="auto"/>
              </w:divBdr>
            </w:div>
            <w:div w:id="902833150">
              <w:marLeft w:val="0"/>
              <w:marRight w:val="0"/>
              <w:marTop w:val="0"/>
              <w:marBottom w:val="0"/>
              <w:divBdr>
                <w:top w:val="none" w:sz="0" w:space="0" w:color="auto"/>
                <w:left w:val="none" w:sz="0" w:space="0" w:color="auto"/>
                <w:bottom w:val="none" w:sz="0" w:space="0" w:color="auto"/>
                <w:right w:val="none" w:sz="0" w:space="0" w:color="auto"/>
              </w:divBdr>
              <w:divsChild>
                <w:div w:id="855850460">
                  <w:marLeft w:val="0"/>
                  <w:marRight w:val="0"/>
                  <w:marTop w:val="0"/>
                  <w:marBottom w:val="0"/>
                  <w:divBdr>
                    <w:top w:val="none" w:sz="0" w:space="0" w:color="auto"/>
                    <w:left w:val="none" w:sz="0" w:space="0" w:color="auto"/>
                    <w:bottom w:val="none" w:sz="0" w:space="0" w:color="auto"/>
                    <w:right w:val="none" w:sz="0" w:space="0" w:color="auto"/>
                  </w:divBdr>
                  <w:divsChild>
                    <w:div w:id="6843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4717">
      <w:bodyDiv w:val="1"/>
      <w:marLeft w:val="0"/>
      <w:marRight w:val="0"/>
      <w:marTop w:val="0"/>
      <w:marBottom w:val="0"/>
      <w:divBdr>
        <w:top w:val="none" w:sz="0" w:space="0" w:color="auto"/>
        <w:left w:val="none" w:sz="0" w:space="0" w:color="auto"/>
        <w:bottom w:val="none" w:sz="0" w:space="0" w:color="auto"/>
        <w:right w:val="none" w:sz="0" w:space="0" w:color="auto"/>
      </w:divBdr>
    </w:div>
    <w:div w:id="1601445912">
      <w:bodyDiv w:val="1"/>
      <w:marLeft w:val="0"/>
      <w:marRight w:val="0"/>
      <w:marTop w:val="0"/>
      <w:marBottom w:val="0"/>
      <w:divBdr>
        <w:top w:val="none" w:sz="0" w:space="0" w:color="auto"/>
        <w:left w:val="none" w:sz="0" w:space="0" w:color="auto"/>
        <w:bottom w:val="none" w:sz="0" w:space="0" w:color="auto"/>
        <w:right w:val="none" w:sz="0" w:space="0" w:color="auto"/>
      </w:divBdr>
      <w:divsChild>
        <w:div w:id="1025138165">
          <w:marLeft w:val="0"/>
          <w:marRight w:val="0"/>
          <w:marTop w:val="0"/>
          <w:marBottom w:val="0"/>
          <w:divBdr>
            <w:top w:val="none" w:sz="0" w:space="0" w:color="auto"/>
            <w:left w:val="none" w:sz="0" w:space="0" w:color="auto"/>
            <w:bottom w:val="none" w:sz="0" w:space="0" w:color="auto"/>
            <w:right w:val="none" w:sz="0" w:space="0" w:color="auto"/>
          </w:divBdr>
          <w:divsChild>
            <w:div w:id="1311835366">
              <w:marLeft w:val="0"/>
              <w:marRight w:val="0"/>
              <w:marTop w:val="0"/>
              <w:marBottom w:val="0"/>
              <w:divBdr>
                <w:top w:val="none" w:sz="0" w:space="0" w:color="auto"/>
                <w:left w:val="none" w:sz="0" w:space="0" w:color="auto"/>
                <w:bottom w:val="none" w:sz="0" w:space="0" w:color="auto"/>
                <w:right w:val="none" w:sz="0" w:space="0" w:color="auto"/>
              </w:divBdr>
            </w:div>
            <w:div w:id="536816206">
              <w:marLeft w:val="0"/>
              <w:marRight w:val="0"/>
              <w:marTop w:val="0"/>
              <w:marBottom w:val="0"/>
              <w:divBdr>
                <w:top w:val="none" w:sz="0" w:space="0" w:color="auto"/>
                <w:left w:val="none" w:sz="0" w:space="0" w:color="auto"/>
                <w:bottom w:val="none" w:sz="0" w:space="0" w:color="auto"/>
                <w:right w:val="none" w:sz="0" w:space="0" w:color="auto"/>
              </w:divBdr>
              <w:divsChild>
                <w:div w:id="338893543">
                  <w:marLeft w:val="0"/>
                  <w:marRight w:val="0"/>
                  <w:marTop w:val="0"/>
                  <w:marBottom w:val="0"/>
                  <w:divBdr>
                    <w:top w:val="none" w:sz="0" w:space="0" w:color="auto"/>
                    <w:left w:val="none" w:sz="0" w:space="0" w:color="auto"/>
                    <w:bottom w:val="none" w:sz="0" w:space="0" w:color="auto"/>
                    <w:right w:val="none" w:sz="0" w:space="0" w:color="auto"/>
                  </w:divBdr>
                  <w:divsChild>
                    <w:div w:id="1952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6996">
              <w:marLeft w:val="0"/>
              <w:marRight w:val="0"/>
              <w:marTop w:val="0"/>
              <w:marBottom w:val="0"/>
              <w:divBdr>
                <w:top w:val="none" w:sz="0" w:space="0" w:color="auto"/>
                <w:left w:val="none" w:sz="0" w:space="0" w:color="auto"/>
                <w:bottom w:val="none" w:sz="0" w:space="0" w:color="auto"/>
                <w:right w:val="none" w:sz="0" w:space="0" w:color="auto"/>
              </w:divBdr>
            </w:div>
          </w:divsChild>
        </w:div>
        <w:div w:id="1891382204">
          <w:marLeft w:val="0"/>
          <w:marRight w:val="0"/>
          <w:marTop w:val="0"/>
          <w:marBottom w:val="0"/>
          <w:divBdr>
            <w:top w:val="none" w:sz="0" w:space="0" w:color="auto"/>
            <w:left w:val="none" w:sz="0" w:space="0" w:color="auto"/>
            <w:bottom w:val="none" w:sz="0" w:space="0" w:color="auto"/>
            <w:right w:val="none" w:sz="0" w:space="0" w:color="auto"/>
          </w:divBdr>
          <w:divsChild>
            <w:div w:id="501898013">
              <w:marLeft w:val="0"/>
              <w:marRight w:val="0"/>
              <w:marTop w:val="0"/>
              <w:marBottom w:val="0"/>
              <w:divBdr>
                <w:top w:val="none" w:sz="0" w:space="0" w:color="auto"/>
                <w:left w:val="none" w:sz="0" w:space="0" w:color="auto"/>
                <w:bottom w:val="none" w:sz="0" w:space="0" w:color="auto"/>
                <w:right w:val="none" w:sz="0" w:space="0" w:color="auto"/>
              </w:divBdr>
            </w:div>
            <w:div w:id="1402673829">
              <w:marLeft w:val="0"/>
              <w:marRight w:val="0"/>
              <w:marTop w:val="0"/>
              <w:marBottom w:val="0"/>
              <w:divBdr>
                <w:top w:val="none" w:sz="0" w:space="0" w:color="auto"/>
                <w:left w:val="none" w:sz="0" w:space="0" w:color="auto"/>
                <w:bottom w:val="none" w:sz="0" w:space="0" w:color="auto"/>
                <w:right w:val="none" w:sz="0" w:space="0" w:color="auto"/>
              </w:divBdr>
              <w:divsChild>
                <w:div w:id="109401009">
                  <w:marLeft w:val="0"/>
                  <w:marRight w:val="0"/>
                  <w:marTop w:val="0"/>
                  <w:marBottom w:val="0"/>
                  <w:divBdr>
                    <w:top w:val="none" w:sz="0" w:space="0" w:color="auto"/>
                    <w:left w:val="none" w:sz="0" w:space="0" w:color="auto"/>
                    <w:bottom w:val="none" w:sz="0" w:space="0" w:color="auto"/>
                    <w:right w:val="none" w:sz="0" w:space="0" w:color="auto"/>
                  </w:divBdr>
                  <w:divsChild>
                    <w:div w:id="1863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1901">
              <w:marLeft w:val="0"/>
              <w:marRight w:val="0"/>
              <w:marTop w:val="0"/>
              <w:marBottom w:val="0"/>
              <w:divBdr>
                <w:top w:val="none" w:sz="0" w:space="0" w:color="auto"/>
                <w:left w:val="none" w:sz="0" w:space="0" w:color="auto"/>
                <w:bottom w:val="none" w:sz="0" w:space="0" w:color="auto"/>
                <w:right w:val="none" w:sz="0" w:space="0" w:color="auto"/>
              </w:divBdr>
            </w:div>
          </w:divsChild>
        </w:div>
        <w:div w:id="2044665768">
          <w:marLeft w:val="0"/>
          <w:marRight w:val="0"/>
          <w:marTop w:val="0"/>
          <w:marBottom w:val="0"/>
          <w:divBdr>
            <w:top w:val="none" w:sz="0" w:space="0" w:color="auto"/>
            <w:left w:val="none" w:sz="0" w:space="0" w:color="auto"/>
            <w:bottom w:val="none" w:sz="0" w:space="0" w:color="auto"/>
            <w:right w:val="none" w:sz="0" w:space="0" w:color="auto"/>
          </w:divBdr>
          <w:divsChild>
            <w:div w:id="1224173106">
              <w:marLeft w:val="0"/>
              <w:marRight w:val="0"/>
              <w:marTop w:val="0"/>
              <w:marBottom w:val="0"/>
              <w:divBdr>
                <w:top w:val="none" w:sz="0" w:space="0" w:color="auto"/>
                <w:left w:val="none" w:sz="0" w:space="0" w:color="auto"/>
                <w:bottom w:val="none" w:sz="0" w:space="0" w:color="auto"/>
                <w:right w:val="none" w:sz="0" w:space="0" w:color="auto"/>
              </w:divBdr>
            </w:div>
            <w:div w:id="1503471424">
              <w:marLeft w:val="0"/>
              <w:marRight w:val="0"/>
              <w:marTop w:val="0"/>
              <w:marBottom w:val="0"/>
              <w:divBdr>
                <w:top w:val="none" w:sz="0" w:space="0" w:color="auto"/>
                <w:left w:val="none" w:sz="0" w:space="0" w:color="auto"/>
                <w:bottom w:val="none" w:sz="0" w:space="0" w:color="auto"/>
                <w:right w:val="none" w:sz="0" w:space="0" w:color="auto"/>
              </w:divBdr>
              <w:divsChild>
                <w:div w:id="2143227283">
                  <w:marLeft w:val="0"/>
                  <w:marRight w:val="0"/>
                  <w:marTop w:val="0"/>
                  <w:marBottom w:val="0"/>
                  <w:divBdr>
                    <w:top w:val="none" w:sz="0" w:space="0" w:color="auto"/>
                    <w:left w:val="none" w:sz="0" w:space="0" w:color="auto"/>
                    <w:bottom w:val="none" w:sz="0" w:space="0" w:color="auto"/>
                    <w:right w:val="none" w:sz="0" w:space="0" w:color="auto"/>
                  </w:divBdr>
                  <w:divsChild>
                    <w:div w:id="1057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9178">
              <w:marLeft w:val="0"/>
              <w:marRight w:val="0"/>
              <w:marTop w:val="0"/>
              <w:marBottom w:val="0"/>
              <w:divBdr>
                <w:top w:val="none" w:sz="0" w:space="0" w:color="auto"/>
                <w:left w:val="none" w:sz="0" w:space="0" w:color="auto"/>
                <w:bottom w:val="none" w:sz="0" w:space="0" w:color="auto"/>
                <w:right w:val="none" w:sz="0" w:space="0" w:color="auto"/>
              </w:divBdr>
            </w:div>
          </w:divsChild>
        </w:div>
        <w:div w:id="1077678591">
          <w:marLeft w:val="0"/>
          <w:marRight w:val="0"/>
          <w:marTop w:val="0"/>
          <w:marBottom w:val="0"/>
          <w:divBdr>
            <w:top w:val="none" w:sz="0" w:space="0" w:color="auto"/>
            <w:left w:val="none" w:sz="0" w:space="0" w:color="auto"/>
            <w:bottom w:val="none" w:sz="0" w:space="0" w:color="auto"/>
            <w:right w:val="none" w:sz="0" w:space="0" w:color="auto"/>
          </w:divBdr>
          <w:divsChild>
            <w:div w:id="239683273">
              <w:marLeft w:val="0"/>
              <w:marRight w:val="0"/>
              <w:marTop w:val="0"/>
              <w:marBottom w:val="0"/>
              <w:divBdr>
                <w:top w:val="none" w:sz="0" w:space="0" w:color="auto"/>
                <w:left w:val="none" w:sz="0" w:space="0" w:color="auto"/>
                <w:bottom w:val="none" w:sz="0" w:space="0" w:color="auto"/>
                <w:right w:val="none" w:sz="0" w:space="0" w:color="auto"/>
              </w:divBdr>
            </w:div>
            <w:div w:id="1323898391">
              <w:marLeft w:val="0"/>
              <w:marRight w:val="0"/>
              <w:marTop w:val="0"/>
              <w:marBottom w:val="0"/>
              <w:divBdr>
                <w:top w:val="none" w:sz="0" w:space="0" w:color="auto"/>
                <w:left w:val="none" w:sz="0" w:space="0" w:color="auto"/>
                <w:bottom w:val="none" w:sz="0" w:space="0" w:color="auto"/>
                <w:right w:val="none" w:sz="0" w:space="0" w:color="auto"/>
              </w:divBdr>
              <w:divsChild>
                <w:div w:id="2135557576">
                  <w:marLeft w:val="0"/>
                  <w:marRight w:val="0"/>
                  <w:marTop w:val="0"/>
                  <w:marBottom w:val="0"/>
                  <w:divBdr>
                    <w:top w:val="none" w:sz="0" w:space="0" w:color="auto"/>
                    <w:left w:val="none" w:sz="0" w:space="0" w:color="auto"/>
                    <w:bottom w:val="none" w:sz="0" w:space="0" w:color="auto"/>
                    <w:right w:val="none" w:sz="0" w:space="0" w:color="auto"/>
                  </w:divBdr>
                  <w:divsChild>
                    <w:div w:id="7510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171">
      <w:bodyDiv w:val="1"/>
      <w:marLeft w:val="0"/>
      <w:marRight w:val="0"/>
      <w:marTop w:val="0"/>
      <w:marBottom w:val="0"/>
      <w:divBdr>
        <w:top w:val="none" w:sz="0" w:space="0" w:color="auto"/>
        <w:left w:val="none" w:sz="0" w:space="0" w:color="auto"/>
        <w:bottom w:val="none" w:sz="0" w:space="0" w:color="auto"/>
        <w:right w:val="none" w:sz="0" w:space="0" w:color="auto"/>
      </w:divBdr>
      <w:divsChild>
        <w:div w:id="1558198428">
          <w:marLeft w:val="0"/>
          <w:marRight w:val="0"/>
          <w:marTop w:val="0"/>
          <w:marBottom w:val="0"/>
          <w:divBdr>
            <w:top w:val="none" w:sz="0" w:space="0" w:color="auto"/>
            <w:left w:val="none" w:sz="0" w:space="0" w:color="auto"/>
            <w:bottom w:val="none" w:sz="0" w:space="0" w:color="auto"/>
            <w:right w:val="none" w:sz="0" w:space="0" w:color="auto"/>
          </w:divBdr>
          <w:divsChild>
            <w:div w:id="2023586357">
              <w:marLeft w:val="0"/>
              <w:marRight w:val="0"/>
              <w:marTop w:val="0"/>
              <w:marBottom w:val="0"/>
              <w:divBdr>
                <w:top w:val="none" w:sz="0" w:space="0" w:color="auto"/>
                <w:left w:val="none" w:sz="0" w:space="0" w:color="auto"/>
                <w:bottom w:val="none" w:sz="0" w:space="0" w:color="auto"/>
                <w:right w:val="none" w:sz="0" w:space="0" w:color="auto"/>
              </w:divBdr>
              <w:divsChild>
                <w:div w:id="1515219041">
                  <w:marLeft w:val="0"/>
                  <w:marRight w:val="0"/>
                  <w:marTop w:val="0"/>
                  <w:marBottom w:val="0"/>
                  <w:divBdr>
                    <w:top w:val="none" w:sz="0" w:space="0" w:color="auto"/>
                    <w:left w:val="none" w:sz="0" w:space="0" w:color="auto"/>
                    <w:bottom w:val="none" w:sz="0" w:space="0" w:color="auto"/>
                    <w:right w:val="none" w:sz="0" w:space="0" w:color="auto"/>
                  </w:divBdr>
                  <w:divsChild>
                    <w:div w:id="209151122">
                      <w:marLeft w:val="0"/>
                      <w:marRight w:val="0"/>
                      <w:marTop w:val="0"/>
                      <w:marBottom w:val="0"/>
                      <w:divBdr>
                        <w:top w:val="none" w:sz="0" w:space="0" w:color="auto"/>
                        <w:left w:val="none" w:sz="0" w:space="0" w:color="auto"/>
                        <w:bottom w:val="none" w:sz="0" w:space="0" w:color="auto"/>
                        <w:right w:val="none" w:sz="0" w:space="0" w:color="auto"/>
                      </w:divBdr>
                      <w:divsChild>
                        <w:div w:id="191891423">
                          <w:marLeft w:val="0"/>
                          <w:marRight w:val="0"/>
                          <w:marTop w:val="0"/>
                          <w:marBottom w:val="0"/>
                          <w:divBdr>
                            <w:top w:val="none" w:sz="0" w:space="0" w:color="auto"/>
                            <w:left w:val="none" w:sz="0" w:space="0" w:color="auto"/>
                            <w:bottom w:val="none" w:sz="0" w:space="0" w:color="auto"/>
                            <w:right w:val="none" w:sz="0" w:space="0" w:color="auto"/>
                          </w:divBdr>
                          <w:divsChild>
                            <w:div w:id="1898782379">
                              <w:marLeft w:val="0"/>
                              <w:marRight w:val="0"/>
                              <w:marTop w:val="0"/>
                              <w:marBottom w:val="0"/>
                              <w:divBdr>
                                <w:top w:val="none" w:sz="0" w:space="0" w:color="auto"/>
                                <w:left w:val="none" w:sz="0" w:space="0" w:color="auto"/>
                                <w:bottom w:val="none" w:sz="0" w:space="0" w:color="auto"/>
                                <w:right w:val="none" w:sz="0" w:space="0" w:color="auto"/>
                              </w:divBdr>
                              <w:divsChild>
                                <w:div w:id="712535835">
                                  <w:marLeft w:val="0"/>
                                  <w:marRight w:val="0"/>
                                  <w:marTop w:val="0"/>
                                  <w:marBottom w:val="0"/>
                                  <w:divBdr>
                                    <w:top w:val="none" w:sz="0" w:space="0" w:color="auto"/>
                                    <w:left w:val="none" w:sz="0" w:space="0" w:color="auto"/>
                                    <w:bottom w:val="none" w:sz="0" w:space="0" w:color="auto"/>
                                    <w:right w:val="none" w:sz="0" w:space="0" w:color="auto"/>
                                  </w:divBdr>
                                  <w:divsChild>
                                    <w:div w:id="659385842">
                                      <w:marLeft w:val="0"/>
                                      <w:marRight w:val="0"/>
                                      <w:marTop w:val="0"/>
                                      <w:marBottom w:val="0"/>
                                      <w:divBdr>
                                        <w:top w:val="none" w:sz="0" w:space="0" w:color="auto"/>
                                        <w:left w:val="none" w:sz="0" w:space="0" w:color="auto"/>
                                        <w:bottom w:val="none" w:sz="0" w:space="0" w:color="auto"/>
                                        <w:right w:val="none" w:sz="0" w:space="0" w:color="auto"/>
                                      </w:divBdr>
                                    </w:div>
                                    <w:div w:id="193076497">
                                      <w:marLeft w:val="0"/>
                                      <w:marRight w:val="0"/>
                                      <w:marTop w:val="0"/>
                                      <w:marBottom w:val="0"/>
                                      <w:divBdr>
                                        <w:top w:val="none" w:sz="0" w:space="0" w:color="auto"/>
                                        <w:left w:val="none" w:sz="0" w:space="0" w:color="auto"/>
                                        <w:bottom w:val="none" w:sz="0" w:space="0" w:color="auto"/>
                                        <w:right w:val="none" w:sz="0" w:space="0" w:color="auto"/>
                                      </w:divBdr>
                                      <w:divsChild>
                                        <w:div w:id="827675617">
                                          <w:marLeft w:val="0"/>
                                          <w:marRight w:val="0"/>
                                          <w:marTop w:val="0"/>
                                          <w:marBottom w:val="0"/>
                                          <w:divBdr>
                                            <w:top w:val="none" w:sz="0" w:space="0" w:color="auto"/>
                                            <w:left w:val="none" w:sz="0" w:space="0" w:color="auto"/>
                                            <w:bottom w:val="none" w:sz="0" w:space="0" w:color="auto"/>
                                            <w:right w:val="none" w:sz="0" w:space="0" w:color="auto"/>
                                          </w:divBdr>
                                          <w:divsChild>
                                            <w:div w:id="20023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2622">
                                      <w:marLeft w:val="0"/>
                                      <w:marRight w:val="0"/>
                                      <w:marTop w:val="0"/>
                                      <w:marBottom w:val="0"/>
                                      <w:divBdr>
                                        <w:top w:val="none" w:sz="0" w:space="0" w:color="auto"/>
                                        <w:left w:val="none" w:sz="0" w:space="0" w:color="auto"/>
                                        <w:bottom w:val="none" w:sz="0" w:space="0" w:color="auto"/>
                                        <w:right w:val="none" w:sz="0" w:space="0" w:color="auto"/>
                                      </w:divBdr>
                                    </w:div>
                                  </w:divsChild>
                                </w:div>
                                <w:div w:id="1279066719">
                                  <w:marLeft w:val="0"/>
                                  <w:marRight w:val="0"/>
                                  <w:marTop w:val="0"/>
                                  <w:marBottom w:val="0"/>
                                  <w:divBdr>
                                    <w:top w:val="none" w:sz="0" w:space="0" w:color="auto"/>
                                    <w:left w:val="none" w:sz="0" w:space="0" w:color="auto"/>
                                    <w:bottom w:val="none" w:sz="0" w:space="0" w:color="auto"/>
                                    <w:right w:val="none" w:sz="0" w:space="0" w:color="auto"/>
                                  </w:divBdr>
                                  <w:divsChild>
                                    <w:div w:id="1637292039">
                                      <w:marLeft w:val="0"/>
                                      <w:marRight w:val="0"/>
                                      <w:marTop w:val="0"/>
                                      <w:marBottom w:val="0"/>
                                      <w:divBdr>
                                        <w:top w:val="none" w:sz="0" w:space="0" w:color="auto"/>
                                        <w:left w:val="none" w:sz="0" w:space="0" w:color="auto"/>
                                        <w:bottom w:val="none" w:sz="0" w:space="0" w:color="auto"/>
                                        <w:right w:val="none" w:sz="0" w:space="0" w:color="auto"/>
                                      </w:divBdr>
                                    </w:div>
                                    <w:div w:id="450318132">
                                      <w:marLeft w:val="0"/>
                                      <w:marRight w:val="0"/>
                                      <w:marTop w:val="0"/>
                                      <w:marBottom w:val="0"/>
                                      <w:divBdr>
                                        <w:top w:val="none" w:sz="0" w:space="0" w:color="auto"/>
                                        <w:left w:val="none" w:sz="0" w:space="0" w:color="auto"/>
                                        <w:bottom w:val="none" w:sz="0" w:space="0" w:color="auto"/>
                                        <w:right w:val="none" w:sz="0" w:space="0" w:color="auto"/>
                                      </w:divBdr>
                                      <w:divsChild>
                                        <w:div w:id="728500709">
                                          <w:marLeft w:val="0"/>
                                          <w:marRight w:val="0"/>
                                          <w:marTop w:val="0"/>
                                          <w:marBottom w:val="0"/>
                                          <w:divBdr>
                                            <w:top w:val="none" w:sz="0" w:space="0" w:color="auto"/>
                                            <w:left w:val="none" w:sz="0" w:space="0" w:color="auto"/>
                                            <w:bottom w:val="none" w:sz="0" w:space="0" w:color="auto"/>
                                            <w:right w:val="none" w:sz="0" w:space="0" w:color="auto"/>
                                          </w:divBdr>
                                          <w:divsChild>
                                            <w:div w:id="11875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545984">
      <w:bodyDiv w:val="1"/>
      <w:marLeft w:val="0"/>
      <w:marRight w:val="0"/>
      <w:marTop w:val="0"/>
      <w:marBottom w:val="0"/>
      <w:divBdr>
        <w:top w:val="none" w:sz="0" w:space="0" w:color="auto"/>
        <w:left w:val="none" w:sz="0" w:space="0" w:color="auto"/>
        <w:bottom w:val="none" w:sz="0" w:space="0" w:color="auto"/>
        <w:right w:val="none" w:sz="0" w:space="0" w:color="auto"/>
      </w:divBdr>
      <w:divsChild>
        <w:div w:id="744886288">
          <w:marLeft w:val="0"/>
          <w:marRight w:val="0"/>
          <w:marTop w:val="0"/>
          <w:marBottom w:val="0"/>
          <w:divBdr>
            <w:top w:val="none" w:sz="0" w:space="0" w:color="auto"/>
            <w:left w:val="none" w:sz="0" w:space="0" w:color="auto"/>
            <w:bottom w:val="none" w:sz="0" w:space="0" w:color="auto"/>
            <w:right w:val="none" w:sz="0" w:space="0" w:color="auto"/>
          </w:divBdr>
          <w:divsChild>
            <w:div w:id="1920863026">
              <w:marLeft w:val="0"/>
              <w:marRight w:val="0"/>
              <w:marTop w:val="0"/>
              <w:marBottom w:val="0"/>
              <w:divBdr>
                <w:top w:val="none" w:sz="0" w:space="0" w:color="auto"/>
                <w:left w:val="none" w:sz="0" w:space="0" w:color="auto"/>
                <w:bottom w:val="none" w:sz="0" w:space="0" w:color="auto"/>
                <w:right w:val="none" w:sz="0" w:space="0" w:color="auto"/>
              </w:divBdr>
            </w:div>
            <w:div w:id="1684092202">
              <w:marLeft w:val="0"/>
              <w:marRight w:val="0"/>
              <w:marTop w:val="0"/>
              <w:marBottom w:val="0"/>
              <w:divBdr>
                <w:top w:val="none" w:sz="0" w:space="0" w:color="auto"/>
                <w:left w:val="none" w:sz="0" w:space="0" w:color="auto"/>
                <w:bottom w:val="none" w:sz="0" w:space="0" w:color="auto"/>
                <w:right w:val="none" w:sz="0" w:space="0" w:color="auto"/>
              </w:divBdr>
              <w:divsChild>
                <w:div w:id="512960447">
                  <w:marLeft w:val="0"/>
                  <w:marRight w:val="0"/>
                  <w:marTop w:val="0"/>
                  <w:marBottom w:val="0"/>
                  <w:divBdr>
                    <w:top w:val="none" w:sz="0" w:space="0" w:color="auto"/>
                    <w:left w:val="none" w:sz="0" w:space="0" w:color="auto"/>
                    <w:bottom w:val="none" w:sz="0" w:space="0" w:color="auto"/>
                    <w:right w:val="none" w:sz="0" w:space="0" w:color="auto"/>
                  </w:divBdr>
                  <w:divsChild>
                    <w:div w:id="2097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4887">
              <w:marLeft w:val="0"/>
              <w:marRight w:val="0"/>
              <w:marTop w:val="0"/>
              <w:marBottom w:val="0"/>
              <w:divBdr>
                <w:top w:val="none" w:sz="0" w:space="0" w:color="auto"/>
                <w:left w:val="none" w:sz="0" w:space="0" w:color="auto"/>
                <w:bottom w:val="none" w:sz="0" w:space="0" w:color="auto"/>
                <w:right w:val="none" w:sz="0" w:space="0" w:color="auto"/>
              </w:divBdr>
            </w:div>
          </w:divsChild>
        </w:div>
        <w:div w:id="1707756369">
          <w:marLeft w:val="0"/>
          <w:marRight w:val="0"/>
          <w:marTop w:val="0"/>
          <w:marBottom w:val="0"/>
          <w:divBdr>
            <w:top w:val="none" w:sz="0" w:space="0" w:color="auto"/>
            <w:left w:val="none" w:sz="0" w:space="0" w:color="auto"/>
            <w:bottom w:val="none" w:sz="0" w:space="0" w:color="auto"/>
            <w:right w:val="none" w:sz="0" w:space="0" w:color="auto"/>
          </w:divBdr>
          <w:divsChild>
            <w:div w:id="2141409961">
              <w:marLeft w:val="0"/>
              <w:marRight w:val="0"/>
              <w:marTop w:val="0"/>
              <w:marBottom w:val="0"/>
              <w:divBdr>
                <w:top w:val="none" w:sz="0" w:space="0" w:color="auto"/>
                <w:left w:val="none" w:sz="0" w:space="0" w:color="auto"/>
                <w:bottom w:val="none" w:sz="0" w:space="0" w:color="auto"/>
                <w:right w:val="none" w:sz="0" w:space="0" w:color="auto"/>
              </w:divBdr>
              <w:divsChild>
                <w:div w:id="1319070040">
                  <w:marLeft w:val="0"/>
                  <w:marRight w:val="0"/>
                  <w:marTop w:val="0"/>
                  <w:marBottom w:val="0"/>
                  <w:divBdr>
                    <w:top w:val="none" w:sz="0" w:space="0" w:color="auto"/>
                    <w:left w:val="none" w:sz="0" w:space="0" w:color="auto"/>
                    <w:bottom w:val="none" w:sz="0" w:space="0" w:color="auto"/>
                    <w:right w:val="none" w:sz="0" w:space="0" w:color="auto"/>
                  </w:divBdr>
                  <w:divsChild>
                    <w:div w:id="12675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7946">
      <w:bodyDiv w:val="1"/>
      <w:marLeft w:val="0"/>
      <w:marRight w:val="0"/>
      <w:marTop w:val="0"/>
      <w:marBottom w:val="0"/>
      <w:divBdr>
        <w:top w:val="none" w:sz="0" w:space="0" w:color="auto"/>
        <w:left w:val="none" w:sz="0" w:space="0" w:color="auto"/>
        <w:bottom w:val="none" w:sz="0" w:space="0" w:color="auto"/>
        <w:right w:val="none" w:sz="0" w:space="0" w:color="auto"/>
      </w:divBdr>
      <w:divsChild>
        <w:div w:id="466823731">
          <w:marLeft w:val="0"/>
          <w:marRight w:val="0"/>
          <w:marTop w:val="0"/>
          <w:marBottom w:val="0"/>
          <w:divBdr>
            <w:top w:val="none" w:sz="0" w:space="0" w:color="auto"/>
            <w:left w:val="none" w:sz="0" w:space="0" w:color="auto"/>
            <w:bottom w:val="none" w:sz="0" w:space="0" w:color="auto"/>
            <w:right w:val="none" w:sz="0" w:space="0" w:color="auto"/>
          </w:divBdr>
          <w:divsChild>
            <w:div w:id="485825282">
              <w:marLeft w:val="0"/>
              <w:marRight w:val="0"/>
              <w:marTop w:val="0"/>
              <w:marBottom w:val="0"/>
              <w:divBdr>
                <w:top w:val="none" w:sz="0" w:space="0" w:color="auto"/>
                <w:left w:val="none" w:sz="0" w:space="0" w:color="auto"/>
                <w:bottom w:val="none" w:sz="0" w:space="0" w:color="auto"/>
                <w:right w:val="none" w:sz="0" w:space="0" w:color="auto"/>
              </w:divBdr>
              <w:divsChild>
                <w:div w:id="2121029675">
                  <w:marLeft w:val="0"/>
                  <w:marRight w:val="0"/>
                  <w:marTop w:val="0"/>
                  <w:marBottom w:val="0"/>
                  <w:divBdr>
                    <w:top w:val="none" w:sz="0" w:space="0" w:color="auto"/>
                    <w:left w:val="none" w:sz="0" w:space="0" w:color="auto"/>
                    <w:bottom w:val="none" w:sz="0" w:space="0" w:color="auto"/>
                    <w:right w:val="none" w:sz="0" w:space="0" w:color="auto"/>
                  </w:divBdr>
                  <w:divsChild>
                    <w:div w:id="871959292">
                      <w:marLeft w:val="0"/>
                      <w:marRight w:val="0"/>
                      <w:marTop w:val="0"/>
                      <w:marBottom w:val="0"/>
                      <w:divBdr>
                        <w:top w:val="none" w:sz="0" w:space="0" w:color="auto"/>
                        <w:left w:val="none" w:sz="0" w:space="0" w:color="auto"/>
                        <w:bottom w:val="none" w:sz="0" w:space="0" w:color="auto"/>
                        <w:right w:val="none" w:sz="0" w:space="0" w:color="auto"/>
                      </w:divBdr>
                      <w:divsChild>
                        <w:div w:id="960845688">
                          <w:marLeft w:val="0"/>
                          <w:marRight w:val="0"/>
                          <w:marTop w:val="0"/>
                          <w:marBottom w:val="0"/>
                          <w:divBdr>
                            <w:top w:val="none" w:sz="0" w:space="0" w:color="auto"/>
                            <w:left w:val="none" w:sz="0" w:space="0" w:color="auto"/>
                            <w:bottom w:val="none" w:sz="0" w:space="0" w:color="auto"/>
                            <w:right w:val="none" w:sz="0" w:space="0" w:color="auto"/>
                          </w:divBdr>
                          <w:divsChild>
                            <w:div w:id="857818135">
                              <w:marLeft w:val="0"/>
                              <w:marRight w:val="0"/>
                              <w:marTop w:val="0"/>
                              <w:marBottom w:val="0"/>
                              <w:divBdr>
                                <w:top w:val="none" w:sz="0" w:space="0" w:color="auto"/>
                                <w:left w:val="none" w:sz="0" w:space="0" w:color="auto"/>
                                <w:bottom w:val="none" w:sz="0" w:space="0" w:color="auto"/>
                                <w:right w:val="none" w:sz="0" w:space="0" w:color="auto"/>
                              </w:divBdr>
                              <w:divsChild>
                                <w:div w:id="547306545">
                                  <w:marLeft w:val="0"/>
                                  <w:marRight w:val="0"/>
                                  <w:marTop w:val="0"/>
                                  <w:marBottom w:val="0"/>
                                  <w:divBdr>
                                    <w:top w:val="none" w:sz="0" w:space="0" w:color="auto"/>
                                    <w:left w:val="none" w:sz="0" w:space="0" w:color="auto"/>
                                    <w:bottom w:val="none" w:sz="0" w:space="0" w:color="auto"/>
                                    <w:right w:val="none" w:sz="0" w:space="0" w:color="auto"/>
                                  </w:divBdr>
                                  <w:divsChild>
                                    <w:div w:id="677925911">
                                      <w:marLeft w:val="0"/>
                                      <w:marRight w:val="0"/>
                                      <w:marTop w:val="0"/>
                                      <w:marBottom w:val="0"/>
                                      <w:divBdr>
                                        <w:top w:val="none" w:sz="0" w:space="0" w:color="auto"/>
                                        <w:left w:val="none" w:sz="0" w:space="0" w:color="auto"/>
                                        <w:bottom w:val="none" w:sz="0" w:space="0" w:color="auto"/>
                                        <w:right w:val="none" w:sz="0" w:space="0" w:color="auto"/>
                                      </w:divBdr>
                                      <w:divsChild>
                                        <w:div w:id="1259752648">
                                          <w:marLeft w:val="0"/>
                                          <w:marRight w:val="0"/>
                                          <w:marTop w:val="0"/>
                                          <w:marBottom w:val="0"/>
                                          <w:divBdr>
                                            <w:top w:val="none" w:sz="0" w:space="0" w:color="auto"/>
                                            <w:left w:val="none" w:sz="0" w:space="0" w:color="auto"/>
                                            <w:bottom w:val="none" w:sz="0" w:space="0" w:color="auto"/>
                                            <w:right w:val="none" w:sz="0" w:space="0" w:color="auto"/>
                                          </w:divBdr>
                                          <w:divsChild>
                                            <w:div w:id="1650985779">
                                              <w:marLeft w:val="0"/>
                                              <w:marRight w:val="0"/>
                                              <w:marTop w:val="0"/>
                                              <w:marBottom w:val="0"/>
                                              <w:divBdr>
                                                <w:top w:val="none" w:sz="0" w:space="0" w:color="auto"/>
                                                <w:left w:val="none" w:sz="0" w:space="0" w:color="auto"/>
                                                <w:bottom w:val="none" w:sz="0" w:space="0" w:color="auto"/>
                                                <w:right w:val="none" w:sz="0" w:space="0" w:color="auto"/>
                                              </w:divBdr>
                                              <w:divsChild>
                                                <w:div w:id="365642375">
                                                  <w:marLeft w:val="0"/>
                                                  <w:marRight w:val="0"/>
                                                  <w:marTop w:val="0"/>
                                                  <w:marBottom w:val="0"/>
                                                  <w:divBdr>
                                                    <w:top w:val="none" w:sz="0" w:space="0" w:color="auto"/>
                                                    <w:left w:val="none" w:sz="0" w:space="0" w:color="auto"/>
                                                    <w:bottom w:val="none" w:sz="0" w:space="0" w:color="auto"/>
                                                    <w:right w:val="none" w:sz="0" w:space="0" w:color="auto"/>
                                                  </w:divBdr>
                                                  <w:divsChild>
                                                    <w:div w:id="995844974">
                                                      <w:marLeft w:val="0"/>
                                                      <w:marRight w:val="0"/>
                                                      <w:marTop w:val="0"/>
                                                      <w:marBottom w:val="0"/>
                                                      <w:divBdr>
                                                        <w:top w:val="none" w:sz="0" w:space="0" w:color="auto"/>
                                                        <w:left w:val="none" w:sz="0" w:space="0" w:color="auto"/>
                                                        <w:bottom w:val="none" w:sz="0" w:space="0" w:color="auto"/>
                                                        <w:right w:val="none" w:sz="0" w:space="0" w:color="auto"/>
                                                      </w:divBdr>
                                                      <w:divsChild>
                                                        <w:div w:id="1958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10352">
                                              <w:marLeft w:val="0"/>
                                              <w:marRight w:val="0"/>
                                              <w:marTop w:val="0"/>
                                              <w:marBottom w:val="0"/>
                                              <w:divBdr>
                                                <w:top w:val="none" w:sz="0" w:space="0" w:color="auto"/>
                                                <w:left w:val="none" w:sz="0" w:space="0" w:color="auto"/>
                                                <w:bottom w:val="none" w:sz="0" w:space="0" w:color="auto"/>
                                                <w:right w:val="none" w:sz="0" w:space="0" w:color="auto"/>
                                              </w:divBdr>
                                              <w:divsChild>
                                                <w:div w:id="1849907375">
                                                  <w:marLeft w:val="0"/>
                                                  <w:marRight w:val="0"/>
                                                  <w:marTop w:val="0"/>
                                                  <w:marBottom w:val="0"/>
                                                  <w:divBdr>
                                                    <w:top w:val="none" w:sz="0" w:space="0" w:color="auto"/>
                                                    <w:left w:val="none" w:sz="0" w:space="0" w:color="auto"/>
                                                    <w:bottom w:val="none" w:sz="0" w:space="0" w:color="auto"/>
                                                    <w:right w:val="none" w:sz="0" w:space="0" w:color="auto"/>
                                                  </w:divBdr>
                                                  <w:divsChild>
                                                    <w:div w:id="664281633">
                                                      <w:marLeft w:val="0"/>
                                                      <w:marRight w:val="0"/>
                                                      <w:marTop w:val="0"/>
                                                      <w:marBottom w:val="0"/>
                                                      <w:divBdr>
                                                        <w:top w:val="none" w:sz="0" w:space="0" w:color="auto"/>
                                                        <w:left w:val="none" w:sz="0" w:space="0" w:color="auto"/>
                                                        <w:bottom w:val="none" w:sz="0" w:space="0" w:color="auto"/>
                                                        <w:right w:val="none" w:sz="0" w:space="0" w:color="auto"/>
                                                      </w:divBdr>
                                                      <w:divsChild>
                                                        <w:div w:id="5678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626633">
          <w:marLeft w:val="0"/>
          <w:marRight w:val="0"/>
          <w:marTop w:val="0"/>
          <w:marBottom w:val="0"/>
          <w:divBdr>
            <w:top w:val="none" w:sz="0" w:space="0" w:color="auto"/>
            <w:left w:val="none" w:sz="0" w:space="0" w:color="auto"/>
            <w:bottom w:val="none" w:sz="0" w:space="0" w:color="auto"/>
            <w:right w:val="none" w:sz="0" w:space="0" w:color="auto"/>
          </w:divBdr>
          <w:divsChild>
            <w:div w:id="1948928114">
              <w:marLeft w:val="0"/>
              <w:marRight w:val="0"/>
              <w:marTop w:val="0"/>
              <w:marBottom w:val="0"/>
              <w:divBdr>
                <w:top w:val="none" w:sz="0" w:space="0" w:color="auto"/>
                <w:left w:val="none" w:sz="0" w:space="0" w:color="auto"/>
                <w:bottom w:val="none" w:sz="0" w:space="0" w:color="auto"/>
                <w:right w:val="none" w:sz="0" w:space="0" w:color="auto"/>
              </w:divBdr>
              <w:divsChild>
                <w:div w:id="1114639374">
                  <w:marLeft w:val="0"/>
                  <w:marRight w:val="0"/>
                  <w:marTop w:val="0"/>
                  <w:marBottom w:val="0"/>
                  <w:divBdr>
                    <w:top w:val="none" w:sz="0" w:space="0" w:color="auto"/>
                    <w:left w:val="none" w:sz="0" w:space="0" w:color="auto"/>
                    <w:bottom w:val="none" w:sz="0" w:space="0" w:color="auto"/>
                    <w:right w:val="none" w:sz="0" w:space="0" w:color="auto"/>
                  </w:divBdr>
                  <w:divsChild>
                    <w:div w:id="1803112489">
                      <w:marLeft w:val="0"/>
                      <w:marRight w:val="0"/>
                      <w:marTop w:val="0"/>
                      <w:marBottom w:val="0"/>
                      <w:divBdr>
                        <w:top w:val="none" w:sz="0" w:space="0" w:color="auto"/>
                        <w:left w:val="none" w:sz="0" w:space="0" w:color="auto"/>
                        <w:bottom w:val="none" w:sz="0" w:space="0" w:color="auto"/>
                        <w:right w:val="none" w:sz="0" w:space="0" w:color="auto"/>
                      </w:divBdr>
                      <w:divsChild>
                        <w:div w:id="1717584920">
                          <w:marLeft w:val="0"/>
                          <w:marRight w:val="0"/>
                          <w:marTop w:val="0"/>
                          <w:marBottom w:val="0"/>
                          <w:divBdr>
                            <w:top w:val="none" w:sz="0" w:space="0" w:color="auto"/>
                            <w:left w:val="none" w:sz="0" w:space="0" w:color="auto"/>
                            <w:bottom w:val="none" w:sz="0" w:space="0" w:color="auto"/>
                            <w:right w:val="none" w:sz="0" w:space="0" w:color="auto"/>
                          </w:divBdr>
                          <w:divsChild>
                            <w:div w:id="634067672">
                              <w:marLeft w:val="0"/>
                              <w:marRight w:val="0"/>
                              <w:marTop w:val="0"/>
                              <w:marBottom w:val="0"/>
                              <w:divBdr>
                                <w:top w:val="none" w:sz="0" w:space="0" w:color="auto"/>
                                <w:left w:val="none" w:sz="0" w:space="0" w:color="auto"/>
                                <w:bottom w:val="none" w:sz="0" w:space="0" w:color="auto"/>
                                <w:right w:val="none" w:sz="0" w:space="0" w:color="auto"/>
                              </w:divBdr>
                              <w:divsChild>
                                <w:div w:id="1030716896">
                                  <w:marLeft w:val="0"/>
                                  <w:marRight w:val="0"/>
                                  <w:marTop w:val="0"/>
                                  <w:marBottom w:val="0"/>
                                  <w:divBdr>
                                    <w:top w:val="none" w:sz="0" w:space="0" w:color="auto"/>
                                    <w:left w:val="none" w:sz="0" w:space="0" w:color="auto"/>
                                    <w:bottom w:val="none" w:sz="0" w:space="0" w:color="auto"/>
                                    <w:right w:val="none" w:sz="0" w:space="0" w:color="auto"/>
                                  </w:divBdr>
                                  <w:divsChild>
                                    <w:div w:id="1849169733">
                                      <w:marLeft w:val="0"/>
                                      <w:marRight w:val="0"/>
                                      <w:marTop w:val="0"/>
                                      <w:marBottom w:val="0"/>
                                      <w:divBdr>
                                        <w:top w:val="none" w:sz="0" w:space="0" w:color="auto"/>
                                        <w:left w:val="none" w:sz="0" w:space="0" w:color="auto"/>
                                        <w:bottom w:val="none" w:sz="0" w:space="0" w:color="auto"/>
                                        <w:right w:val="none" w:sz="0" w:space="0" w:color="auto"/>
                                      </w:divBdr>
                                      <w:divsChild>
                                        <w:div w:id="1037507035">
                                          <w:marLeft w:val="0"/>
                                          <w:marRight w:val="0"/>
                                          <w:marTop w:val="0"/>
                                          <w:marBottom w:val="0"/>
                                          <w:divBdr>
                                            <w:top w:val="none" w:sz="0" w:space="0" w:color="auto"/>
                                            <w:left w:val="none" w:sz="0" w:space="0" w:color="auto"/>
                                            <w:bottom w:val="none" w:sz="0" w:space="0" w:color="auto"/>
                                            <w:right w:val="none" w:sz="0" w:space="0" w:color="auto"/>
                                          </w:divBdr>
                                          <w:divsChild>
                                            <w:div w:id="362482790">
                                              <w:marLeft w:val="0"/>
                                              <w:marRight w:val="0"/>
                                              <w:marTop w:val="0"/>
                                              <w:marBottom w:val="0"/>
                                              <w:divBdr>
                                                <w:top w:val="none" w:sz="0" w:space="0" w:color="auto"/>
                                                <w:left w:val="none" w:sz="0" w:space="0" w:color="auto"/>
                                                <w:bottom w:val="none" w:sz="0" w:space="0" w:color="auto"/>
                                                <w:right w:val="none" w:sz="0" w:space="0" w:color="auto"/>
                                              </w:divBdr>
                                              <w:divsChild>
                                                <w:div w:id="19959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952182">
      <w:bodyDiv w:val="1"/>
      <w:marLeft w:val="0"/>
      <w:marRight w:val="0"/>
      <w:marTop w:val="0"/>
      <w:marBottom w:val="0"/>
      <w:divBdr>
        <w:top w:val="none" w:sz="0" w:space="0" w:color="auto"/>
        <w:left w:val="none" w:sz="0" w:space="0" w:color="auto"/>
        <w:bottom w:val="none" w:sz="0" w:space="0" w:color="auto"/>
        <w:right w:val="none" w:sz="0" w:space="0" w:color="auto"/>
      </w:divBdr>
      <w:divsChild>
        <w:div w:id="1827167658">
          <w:marLeft w:val="0"/>
          <w:marRight w:val="0"/>
          <w:marTop w:val="0"/>
          <w:marBottom w:val="0"/>
          <w:divBdr>
            <w:top w:val="none" w:sz="0" w:space="0" w:color="auto"/>
            <w:left w:val="none" w:sz="0" w:space="0" w:color="auto"/>
            <w:bottom w:val="none" w:sz="0" w:space="0" w:color="auto"/>
            <w:right w:val="none" w:sz="0" w:space="0" w:color="auto"/>
          </w:divBdr>
        </w:div>
      </w:divsChild>
    </w:div>
    <w:div w:id="1907296192">
      <w:bodyDiv w:val="1"/>
      <w:marLeft w:val="0"/>
      <w:marRight w:val="0"/>
      <w:marTop w:val="0"/>
      <w:marBottom w:val="0"/>
      <w:divBdr>
        <w:top w:val="none" w:sz="0" w:space="0" w:color="auto"/>
        <w:left w:val="none" w:sz="0" w:space="0" w:color="auto"/>
        <w:bottom w:val="none" w:sz="0" w:space="0" w:color="auto"/>
        <w:right w:val="none" w:sz="0" w:space="0" w:color="auto"/>
      </w:divBdr>
    </w:div>
    <w:div w:id="1955864153">
      <w:bodyDiv w:val="1"/>
      <w:marLeft w:val="0"/>
      <w:marRight w:val="0"/>
      <w:marTop w:val="0"/>
      <w:marBottom w:val="0"/>
      <w:divBdr>
        <w:top w:val="none" w:sz="0" w:space="0" w:color="auto"/>
        <w:left w:val="none" w:sz="0" w:space="0" w:color="auto"/>
        <w:bottom w:val="none" w:sz="0" w:space="0" w:color="auto"/>
        <w:right w:val="none" w:sz="0" w:space="0" w:color="auto"/>
      </w:divBdr>
    </w:div>
    <w:div w:id="2041737975">
      <w:bodyDiv w:val="1"/>
      <w:marLeft w:val="0"/>
      <w:marRight w:val="0"/>
      <w:marTop w:val="0"/>
      <w:marBottom w:val="0"/>
      <w:divBdr>
        <w:top w:val="none" w:sz="0" w:space="0" w:color="auto"/>
        <w:left w:val="none" w:sz="0" w:space="0" w:color="auto"/>
        <w:bottom w:val="none" w:sz="0" w:space="0" w:color="auto"/>
        <w:right w:val="none" w:sz="0" w:space="0" w:color="auto"/>
      </w:divBdr>
      <w:divsChild>
        <w:div w:id="1289898442">
          <w:marLeft w:val="0"/>
          <w:marRight w:val="0"/>
          <w:marTop w:val="0"/>
          <w:marBottom w:val="0"/>
          <w:divBdr>
            <w:top w:val="none" w:sz="0" w:space="0" w:color="auto"/>
            <w:left w:val="none" w:sz="0" w:space="0" w:color="auto"/>
            <w:bottom w:val="none" w:sz="0" w:space="0" w:color="auto"/>
            <w:right w:val="none" w:sz="0" w:space="0" w:color="auto"/>
          </w:divBdr>
          <w:divsChild>
            <w:div w:id="1303998050">
              <w:marLeft w:val="0"/>
              <w:marRight w:val="0"/>
              <w:marTop w:val="0"/>
              <w:marBottom w:val="0"/>
              <w:divBdr>
                <w:top w:val="none" w:sz="0" w:space="0" w:color="auto"/>
                <w:left w:val="none" w:sz="0" w:space="0" w:color="auto"/>
                <w:bottom w:val="none" w:sz="0" w:space="0" w:color="auto"/>
                <w:right w:val="none" w:sz="0" w:space="0" w:color="auto"/>
              </w:divBdr>
              <w:divsChild>
                <w:div w:id="1493987639">
                  <w:marLeft w:val="0"/>
                  <w:marRight w:val="0"/>
                  <w:marTop w:val="0"/>
                  <w:marBottom w:val="0"/>
                  <w:divBdr>
                    <w:top w:val="none" w:sz="0" w:space="0" w:color="auto"/>
                    <w:left w:val="none" w:sz="0" w:space="0" w:color="auto"/>
                    <w:bottom w:val="none" w:sz="0" w:space="0" w:color="auto"/>
                    <w:right w:val="none" w:sz="0" w:space="0" w:color="auto"/>
                  </w:divBdr>
                  <w:divsChild>
                    <w:div w:id="391579704">
                      <w:marLeft w:val="0"/>
                      <w:marRight w:val="0"/>
                      <w:marTop w:val="0"/>
                      <w:marBottom w:val="0"/>
                      <w:divBdr>
                        <w:top w:val="none" w:sz="0" w:space="0" w:color="auto"/>
                        <w:left w:val="none" w:sz="0" w:space="0" w:color="auto"/>
                        <w:bottom w:val="none" w:sz="0" w:space="0" w:color="auto"/>
                        <w:right w:val="none" w:sz="0" w:space="0" w:color="auto"/>
                      </w:divBdr>
                      <w:divsChild>
                        <w:div w:id="2134207483">
                          <w:marLeft w:val="0"/>
                          <w:marRight w:val="0"/>
                          <w:marTop w:val="0"/>
                          <w:marBottom w:val="0"/>
                          <w:divBdr>
                            <w:top w:val="none" w:sz="0" w:space="0" w:color="auto"/>
                            <w:left w:val="none" w:sz="0" w:space="0" w:color="auto"/>
                            <w:bottom w:val="none" w:sz="0" w:space="0" w:color="auto"/>
                            <w:right w:val="none" w:sz="0" w:space="0" w:color="auto"/>
                          </w:divBdr>
                          <w:divsChild>
                            <w:div w:id="8305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9776">
                  <w:marLeft w:val="0"/>
                  <w:marRight w:val="0"/>
                  <w:marTop w:val="0"/>
                  <w:marBottom w:val="0"/>
                  <w:divBdr>
                    <w:top w:val="none" w:sz="0" w:space="0" w:color="auto"/>
                    <w:left w:val="none" w:sz="0" w:space="0" w:color="auto"/>
                    <w:bottom w:val="none" w:sz="0" w:space="0" w:color="auto"/>
                    <w:right w:val="none" w:sz="0" w:space="0" w:color="auto"/>
                  </w:divBdr>
                  <w:divsChild>
                    <w:div w:id="721172560">
                      <w:marLeft w:val="0"/>
                      <w:marRight w:val="0"/>
                      <w:marTop w:val="0"/>
                      <w:marBottom w:val="0"/>
                      <w:divBdr>
                        <w:top w:val="none" w:sz="0" w:space="0" w:color="auto"/>
                        <w:left w:val="none" w:sz="0" w:space="0" w:color="auto"/>
                        <w:bottom w:val="none" w:sz="0" w:space="0" w:color="auto"/>
                        <w:right w:val="none" w:sz="0" w:space="0" w:color="auto"/>
                      </w:divBdr>
                      <w:divsChild>
                        <w:div w:id="1731616282">
                          <w:marLeft w:val="0"/>
                          <w:marRight w:val="0"/>
                          <w:marTop w:val="0"/>
                          <w:marBottom w:val="0"/>
                          <w:divBdr>
                            <w:top w:val="none" w:sz="0" w:space="0" w:color="auto"/>
                            <w:left w:val="none" w:sz="0" w:space="0" w:color="auto"/>
                            <w:bottom w:val="none" w:sz="0" w:space="0" w:color="auto"/>
                            <w:right w:val="none" w:sz="0" w:space="0" w:color="auto"/>
                          </w:divBdr>
                          <w:divsChild>
                            <w:div w:id="16750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001963">
      <w:bodyDiv w:val="1"/>
      <w:marLeft w:val="0"/>
      <w:marRight w:val="0"/>
      <w:marTop w:val="0"/>
      <w:marBottom w:val="0"/>
      <w:divBdr>
        <w:top w:val="none" w:sz="0" w:space="0" w:color="auto"/>
        <w:left w:val="none" w:sz="0" w:space="0" w:color="auto"/>
        <w:bottom w:val="none" w:sz="0" w:space="0" w:color="auto"/>
        <w:right w:val="none" w:sz="0" w:space="0" w:color="auto"/>
      </w:divBdr>
    </w:div>
    <w:div w:id="2100520315">
      <w:bodyDiv w:val="1"/>
      <w:marLeft w:val="0"/>
      <w:marRight w:val="0"/>
      <w:marTop w:val="0"/>
      <w:marBottom w:val="0"/>
      <w:divBdr>
        <w:top w:val="none" w:sz="0" w:space="0" w:color="auto"/>
        <w:left w:val="none" w:sz="0" w:space="0" w:color="auto"/>
        <w:bottom w:val="none" w:sz="0" w:space="0" w:color="auto"/>
        <w:right w:val="none" w:sz="0" w:space="0" w:color="auto"/>
      </w:divBdr>
    </w:div>
    <w:div w:id="2110854978">
      <w:bodyDiv w:val="1"/>
      <w:marLeft w:val="0"/>
      <w:marRight w:val="0"/>
      <w:marTop w:val="0"/>
      <w:marBottom w:val="0"/>
      <w:divBdr>
        <w:top w:val="none" w:sz="0" w:space="0" w:color="auto"/>
        <w:left w:val="none" w:sz="0" w:space="0" w:color="auto"/>
        <w:bottom w:val="none" w:sz="0" w:space="0" w:color="auto"/>
        <w:right w:val="none" w:sz="0" w:space="0" w:color="auto"/>
      </w:divBdr>
      <w:divsChild>
        <w:div w:id="2120492749">
          <w:marLeft w:val="0"/>
          <w:marRight w:val="0"/>
          <w:marTop w:val="0"/>
          <w:marBottom w:val="0"/>
          <w:divBdr>
            <w:top w:val="none" w:sz="0" w:space="0" w:color="auto"/>
            <w:left w:val="none" w:sz="0" w:space="0" w:color="auto"/>
            <w:bottom w:val="none" w:sz="0" w:space="0" w:color="auto"/>
            <w:right w:val="none" w:sz="0" w:space="0" w:color="auto"/>
          </w:divBdr>
          <w:divsChild>
            <w:div w:id="1549344453">
              <w:marLeft w:val="0"/>
              <w:marRight w:val="0"/>
              <w:marTop w:val="0"/>
              <w:marBottom w:val="0"/>
              <w:divBdr>
                <w:top w:val="none" w:sz="0" w:space="0" w:color="auto"/>
                <w:left w:val="none" w:sz="0" w:space="0" w:color="auto"/>
                <w:bottom w:val="none" w:sz="0" w:space="0" w:color="auto"/>
                <w:right w:val="none" w:sz="0" w:space="0" w:color="auto"/>
              </w:divBdr>
            </w:div>
            <w:div w:id="821506320">
              <w:marLeft w:val="0"/>
              <w:marRight w:val="0"/>
              <w:marTop w:val="0"/>
              <w:marBottom w:val="0"/>
              <w:divBdr>
                <w:top w:val="none" w:sz="0" w:space="0" w:color="auto"/>
                <w:left w:val="none" w:sz="0" w:space="0" w:color="auto"/>
                <w:bottom w:val="none" w:sz="0" w:space="0" w:color="auto"/>
                <w:right w:val="none" w:sz="0" w:space="0" w:color="auto"/>
              </w:divBdr>
              <w:divsChild>
                <w:div w:id="314844007">
                  <w:marLeft w:val="0"/>
                  <w:marRight w:val="0"/>
                  <w:marTop w:val="0"/>
                  <w:marBottom w:val="0"/>
                  <w:divBdr>
                    <w:top w:val="none" w:sz="0" w:space="0" w:color="auto"/>
                    <w:left w:val="none" w:sz="0" w:space="0" w:color="auto"/>
                    <w:bottom w:val="none" w:sz="0" w:space="0" w:color="auto"/>
                    <w:right w:val="none" w:sz="0" w:space="0" w:color="auto"/>
                  </w:divBdr>
                  <w:divsChild>
                    <w:div w:id="18572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9664">
              <w:marLeft w:val="0"/>
              <w:marRight w:val="0"/>
              <w:marTop w:val="0"/>
              <w:marBottom w:val="0"/>
              <w:divBdr>
                <w:top w:val="none" w:sz="0" w:space="0" w:color="auto"/>
                <w:left w:val="none" w:sz="0" w:space="0" w:color="auto"/>
                <w:bottom w:val="none" w:sz="0" w:space="0" w:color="auto"/>
                <w:right w:val="none" w:sz="0" w:space="0" w:color="auto"/>
              </w:divBdr>
            </w:div>
          </w:divsChild>
        </w:div>
        <w:div w:id="1906187385">
          <w:marLeft w:val="0"/>
          <w:marRight w:val="0"/>
          <w:marTop w:val="0"/>
          <w:marBottom w:val="0"/>
          <w:divBdr>
            <w:top w:val="none" w:sz="0" w:space="0" w:color="auto"/>
            <w:left w:val="none" w:sz="0" w:space="0" w:color="auto"/>
            <w:bottom w:val="none" w:sz="0" w:space="0" w:color="auto"/>
            <w:right w:val="none" w:sz="0" w:space="0" w:color="auto"/>
          </w:divBdr>
          <w:divsChild>
            <w:div w:id="1896314516">
              <w:marLeft w:val="0"/>
              <w:marRight w:val="0"/>
              <w:marTop w:val="0"/>
              <w:marBottom w:val="0"/>
              <w:divBdr>
                <w:top w:val="none" w:sz="0" w:space="0" w:color="auto"/>
                <w:left w:val="none" w:sz="0" w:space="0" w:color="auto"/>
                <w:bottom w:val="none" w:sz="0" w:space="0" w:color="auto"/>
                <w:right w:val="none" w:sz="0" w:space="0" w:color="auto"/>
              </w:divBdr>
            </w:div>
            <w:div w:id="1038244001">
              <w:marLeft w:val="0"/>
              <w:marRight w:val="0"/>
              <w:marTop w:val="0"/>
              <w:marBottom w:val="0"/>
              <w:divBdr>
                <w:top w:val="none" w:sz="0" w:space="0" w:color="auto"/>
                <w:left w:val="none" w:sz="0" w:space="0" w:color="auto"/>
                <w:bottom w:val="none" w:sz="0" w:space="0" w:color="auto"/>
                <w:right w:val="none" w:sz="0" w:space="0" w:color="auto"/>
              </w:divBdr>
              <w:divsChild>
                <w:div w:id="288051978">
                  <w:marLeft w:val="0"/>
                  <w:marRight w:val="0"/>
                  <w:marTop w:val="0"/>
                  <w:marBottom w:val="0"/>
                  <w:divBdr>
                    <w:top w:val="none" w:sz="0" w:space="0" w:color="auto"/>
                    <w:left w:val="none" w:sz="0" w:space="0" w:color="auto"/>
                    <w:bottom w:val="none" w:sz="0" w:space="0" w:color="auto"/>
                    <w:right w:val="none" w:sz="0" w:space="0" w:color="auto"/>
                  </w:divBdr>
                  <w:divsChild>
                    <w:div w:id="9242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971">
              <w:marLeft w:val="0"/>
              <w:marRight w:val="0"/>
              <w:marTop w:val="0"/>
              <w:marBottom w:val="0"/>
              <w:divBdr>
                <w:top w:val="none" w:sz="0" w:space="0" w:color="auto"/>
                <w:left w:val="none" w:sz="0" w:space="0" w:color="auto"/>
                <w:bottom w:val="none" w:sz="0" w:space="0" w:color="auto"/>
                <w:right w:val="none" w:sz="0" w:space="0" w:color="auto"/>
              </w:divBdr>
            </w:div>
          </w:divsChild>
        </w:div>
        <w:div w:id="2088570791">
          <w:marLeft w:val="0"/>
          <w:marRight w:val="0"/>
          <w:marTop w:val="0"/>
          <w:marBottom w:val="0"/>
          <w:divBdr>
            <w:top w:val="none" w:sz="0" w:space="0" w:color="auto"/>
            <w:left w:val="none" w:sz="0" w:space="0" w:color="auto"/>
            <w:bottom w:val="none" w:sz="0" w:space="0" w:color="auto"/>
            <w:right w:val="none" w:sz="0" w:space="0" w:color="auto"/>
          </w:divBdr>
          <w:divsChild>
            <w:div w:id="2120562292">
              <w:marLeft w:val="0"/>
              <w:marRight w:val="0"/>
              <w:marTop w:val="0"/>
              <w:marBottom w:val="0"/>
              <w:divBdr>
                <w:top w:val="none" w:sz="0" w:space="0" w:color="auto"/>
                <w:left w:val="none" w:sz="0" w:space="0" w:color="auto"/>
                <w:bottom w:val="none" w:sz="0" w:space="0" w:color="auto"/>
                <w:right w:val="none" w:sz="0" w:space="0" w:color="auto"/>
              </w:divBdr>
            </w:div>
            <w:div w:id="1167207430">
              <w:marLeft w:val="0"/>
              <w:marRight w:val="0"/>
              <w:marTop w:val="0"/>
              <w:marBottom w:val="0"/>
              <w:divBdr>
                <w:top w:val="none" w:sz="0" w:space="0" w:color="auto"/>
                <w:left w:val="none" w:sz="0" w:space="0" w:color="auto"/>
                <w:bottom w:val="none" w:sz="0" w:space="0" w:color="auto"/>
                <w:right w:val="none" w:sz="0" w:space="0" w:color="auto"/>
              </w:divBdr>
              <w:divsChild>
                <w:div w:id="1189415341">
                  <w:marLeft w:val="0"/>
                  <w:marRight w:val="0"/>
                  <w:marTop w:val="0"/>
                  <w:marBottom w:val="0"/>
                  <w:divBdr>
                    <w:top w:val="none" w:sz="0" w:space="0" w:color="auto"/>
                    <w:left w:val="none" w:sz="0" w:space="0" w:color="auto"/>
                    <w:bottom w:val="none" w:sz="0" w:space="0" w:color="auto"/>
                    <w:right w:val="none" w:sz="0" w:space="0" w:color="auto"/>
                  </w:divBdr>
                  <w:divsChild>
                    <w:div w:id="3919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50380">
              <w:marLeft w:val="0"/>
              <w:marRight w:val="0"/>
              <w:marTop w:val="0"/>
              <w:marBottom w:val="0"/>
              <w:divBdr>
                <w:top w:val="none" w:sz="0" w:space="0" w:color="auto"/>
                <w:left w:val="none" w:sz="0" w:space="0" w:color="auto"/>
                <w:bottom w:val="none" w:sz="0" w:space="0" w:color="auto"/>
                <w:right w:val="none" w:sz="0" w:space="0" w:color="auto"/>
              </w:divBdr>
            </w:div>
          </w:divsChild>
        </w:div>
        <w:div w:id="443111270">
          <w:marLeft w:val="0"/>
          <w:marRight w:val="0"/>
          <w:marTop w:val="0"/>
          <w:marBottom w:val="0"/>
          <w:divBdr>
            <w:top w:val="none" w:sz="0" w:space="0" w:color="auto"/>
            <w:left w:val="none" w:sz="0" w:space="0" w:color="auto"/>
            <w:bottom w:val="none" w:sz="0" w:space="0" w:color="auto"/>
            <w:right w:val="none" w:sz="0" w:space="0" w:color="auto"/>
          </w:divBdr>
          <w:divsChild>
            <w:div w:id="1289244535">
              <w:marLeft w:val="0"/>
              <w:marRight w:val="0"/>
              <w:marTop w:val="0"/>
              <w:marBottom w:val="0"/>
              <w:divBdr>
                <w:top w:val="none" w:sz="0" w:space="0" w:color="auto"/>
                <w:left w:val="none" w:sz="0" w:space="0" w:color="auto"/>
                <w:bottom w:val="none" w:sz="0" w:space="0" w:color="auto"/>
                <w:right w:val="none" w:sz="0" w:space="0" w:color="auto"/>
              </w:divBdr>
            </w:div>
            <w:div w:id="376272715">
              <w:marLeft w:val="0"/>
              <w:marRight w:val="0"/>
              <w:marTop w:val="0"/>
              <w:marBottom w:val="0"/>
              <w:divBdr>
                <w:top w:val="none" w:sz="0" w:space="0" w:color="auto"/>
                <w:left w:val="none" w:sz="0" w:space="0" w:color="auto"/>
                <w:bottom w:val="none" w:sz="0" w:space="0" w:color="auto"/>
                <w:right w:val="none" w:sz="0" w:space="0" w:color="auto"/>
              </w:divBdr>
              <w:divsChild>
                <w:div w:id="927494636">
                  <w:marLeft w:val="0"/>
                  <w:marRight w:val="0"/>
                  <w:marTop w:val="0"/>
                  <w:marBottom w:val="0"/>
                  <w:divBdr>
                    <w:top w:val="none" w:sz="0" w:space="0" w:color="auto"/>
                    <w:left w:val="none" w:sz="0" w:space="0" w:color="auto"/>
                    <w:bottom w:val="none" w:sz="0" w:space="0" w:color="auto"/>
                    <w:right w:val="none" w:sz="0" w:space="0" w:color="auto"/>
                  </w:divBdr>
                  <w:divsChild>
                    <w:div w:id="674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920">
      <w:bodyDiv w:val="1"/>
      <w:marLeft w:val="0"/>
      <w:marRight w:val="0"/>
      <w:marTop w:val="0"/>
      <w:marBottom w:val="0"/>
      <w:divBdr>
        <w:top w:val="none" w:sz="0" w:space="0" w:color="auto"/>
        <w:left w:val="none" w:sz="0" w:space="0" w:color="auto"/>
        <w:bottom w:val="none" w:sz="0" w:space="0" w:color="auto"/>
        <w:right w:val="none" w:sz="0" w:space="0" w:color="auto"/>
      </w:divBdr>
      <w:divsChild>
        <w:div w:id="741951246">
          <w:marLeft w:val="0"/>
          <w:marRight w:val="0"/>
          <w:marTop w:val="0"/>
          <w:marBottom w:val="0"/>
          <w:divBdr>
            <w:top w:val="none" w:sz="0" w:space="0" w:color="auto"/>
            <w:left w:val="none" w:sz="0" w:space="0" w:color="auto"/>
            <w:bottom w:val="none" w:sz="0" w:space="0" w:color="auto"/>
            <w:right w:val="none" w:sz="0" w:space="0" w:color="auto"/>
          </w:divBdr>
          <w:divsChild>
            <w:div w:id="96029384">
              <w:marLeft w:val="0"/>
              <w:marRight w:val="0"/>
              <w:marTop w:val="0"/>
              <w:marBottom w:val="0"/>
              <w:divBdr>
                <w:top w:val="none" w:sz="0" w:space="0" w:color="auto"/>
                <w:left w:val="none" w:sz="0" w:space="0" w:color="auto"/>
                <w:bottom w:val="none" w:sz="0" w:space="0" w:color="auto"/>
                <w:right w:val="none" w:sz="0" w:space="0" w:color="auto"/>
              </w:divBdr>
            </w:div>
            <w:div w:id="18164393">
              <w:marLeft w:val="0"/>
              <w:marRight w:val="0"/>
              <w:marTop w:val="0"/>
              <w:marBottom w:val="0"/>
              <w:divBdr>
                <w:top w:val="none" w:sz="0" w:space="0" w:color="auto"/>
                <w:left w:val="none" w:sz="0" w:space="0" w:color="auto"/>
                <w:bottom w:val="none" w:sz="0" w:space="0" w:color="auto"/>
                <w:right w:val="none" w:sz="0" w:space="0" w:color="auto"/>
              </w:divBdr>
              <w:divsChild>
                <w:div w:id="1715274929">
                  <w:marLeft w:val="0"/>
                  <w:marRight w:val="0"/>
                  <w:marTop w:val="0"/>
                  <w:marBottom w:val="0"/>
                  <w:divBdr>
                    <w:top w:val="none" w:sz="0" w:space="0" w:color="auto"/>
                    <w:left w:val="none" w:sz="0" w:space="0" w:color="auto"/>
                    <w:bottom w:val="none" w:sz="0" w:space="0" w:color="auto"/>
                    <w:right w:val="none" w:sz="0" w:space="0" w:color="auto"/>
                  </w:divBdr>
                  <w:divsChild>
                    <w:div w:id="1766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F6AAE18C-5CC0-4CDB-ABAB-C89AF83706AA}">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461</TotalTime>
  <Pages>4</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shiwani borana</cp:lastModifiedBy>
  <cp:revision>17</cp:revision>
  <dcterms:created xsi:type="dcterms:W3CDTF">2024-10-04T12:52:00Z</dcterms:created>
  <dcterms:modified xsi:type="dcterms:W3CDTF">2025-01-08T10:15:00Z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